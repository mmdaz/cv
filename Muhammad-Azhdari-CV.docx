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7558F221" wp14:textId="77777777">
      <w:pPr>
        <w:pStyle w:val="Name"/>
        <w:tabs>
          <w:tab w:val="left" w:leader="none" w:pos="1584"/>
          <w:tab w:val="left" w:leader="none" w:pos="1656"/>
          <w:tab w:val="left" w:leader="none" w:pos="1710"/>
        </w:tabs>
        <w:rPr/>
      </w:pPr>
      <w:r>
        <w:rPr/>
        <w:t>Muhammad Azhdari</w:t>
      </w:r>
    </w:p>
    <w:p xmlns:wp14="http://schemas.microsoft.com/office/word/2010/wordml" w14:paraId="672A6659" wp14:textId="77777777">
      <w:pPr>
        <w:pStyle w:val="Name"/>
        <w:tabs>
          <w:tab w:val="left" w:leader="none" w:pos="1584"/>
          <w:tab w:val="left" w:leader="none" w:pos="1656"/>
          <w:tab w:val="left" w:leader="none" w:pos="1710"/>
        </w:tabs>
        <w:rPr/>
      </w:pPr>
      <w:r>
        <w:rPr/>
      </w:r>
    </w:p>
    <w:tbl>
      <w:tblPr>
        <w:tblW w:w="981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6947"/>
        <w:gridCol w:w="2864"/>
      </w:tblGrid>
      <w:tr xmlns:wp14="http://schemas.microsoft.com/office/word/2010/wordml" w:rsidTr="74798FEC" w14:paraId="0A37501D" wp14:textId="77777777">
        <w:trPr/>
        <w:tc>
          <w:tcPr>
            <w:tcW w:w="6947" w:type="dxa"/>
            <w:tcBorders/>
            <w:shd w:val="clear" w:color="auto" w:fill="auto"/>
            <w:tcMar/>
          </w:tcPr>
          <w:p w14:paraId="5DAB6C7B" wp14:textId="77777777">
            <w:pPr>
              <w:pStyle w:val="Normal"/>
              <w:tabs>
                <w:tab w:val="left" w:leader="none" w:pos="1584"/>
                <w:tab w:val="left" w:leader="none" w:pos="1656"/>
                <w:tab w:val="left" w:leader="none" w:pos="1710"/>
              </w:tabs>
              <w:rPr/>
            </w:pPr>
            <w:r>
              <w:rPr/>
            </w:r>
          </w:p>
        </w:tc>
        <w:tc>
          <w:tcPr>
            <w:tcW w:w="2864" w:type="dxa"/>
            <w:tcBorders/>
            <w:shd w:val="clear" w:color="auto" w:fill="auto"/>
            <w:tcMar/>
          </w:tcPr>
          <w:p w14:paraId="02EB378F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:rsidTr="74798FEC" w14:paraId="4E45CA67" wp14:textId="77777777">
        <w:trPr/>
        <w:tc>
          <w:tcPr>
            <w:tcW w:w="6947" w:type="dxa"/>
            <w:tcBorders/>
            <w:shd w:val="clear" w:color="auto" w:fill="auto"/>
            <w:tcMar/>
          </w:tcPr>
          <w:p w14:paraId="3E7FBDE8" wp14:textId="77777777">
            <w:pPr>
              <w:pStyle w:val="Normal"/>
              <w:tabs>
                <w:tab w:val="left" w:leader="none" w:pos="1584"/>
                <w:tab w:val="left" w:leader="none" w:pos="1656"/>
                <w:tab w:val="left" w:leader="none" w:pos="1710"/>
              </w:tabs>
              <w:ind w:left="0" w:hanging="0"/>
              <w:rPr/>
            </w:pPr>
            <w:r>
              <w:rPr/>
              <w:t>mail: mohammad.azhdari.22@gmail.com</w:t>
            </w:r>
          </w:p>
          <w:p w14:paraId="5666E4B3" wp14:textId="77777777">
            <w:pPr>
              <w:pStyle w:val="Normal"/>
              <w:tabs>
                <w:tab w:val="left" w:leader="none" w:pos="1584"/>
                <w:tab w:val="left" w:leader="none" w:pos="1656"/>
                <w:tab w:val="left" w:leader="none" w:pos="1710"/>
              </w:tabs>
              <w:rPr/>
            </w:pPr>
            <w:r>
              <w:rPr/>
              <w:t>Phone: (+98) 9147569102</w:t>
            </w:r>
          </w:p>
          <w:p w:rsidP="74798FEC" w14:paraId="130C1CA9" wp14:textId="77777777">
            <w:pPr>
              <w:pStyle w:val="Normal"/>
              <w:bidi w:val="0"/>
              <w:spacing w:before="0" w:beforeAutospacing="off" w:after="0" w:afterAutospacing="off" w:line="259" w:lineRule="auto"/>
              <w:ind w:left="0" w:right="0" w:hanging="0"/>
              <w:jc w:val="both"/>
              <w:rPr>
                <w:color w:val="auto"/>
              </w:rPr>
            </w:pPr>
            <w:proofErr w:type="spellStart"/>
            <w:r w:rsidR="74798FEC">
              <w:rPr/>
              <w:t>Github</w:t>
            </w:r>
            <w:proofErr w:type="spellEnd"/>
            <w:r w:rsidR="74798FEC">
              <w:rPr/>
              <w:t xml:space="preserve"> page: </w:t>
            </w:r>
            <w:hyperlink r:id="Rad801c4096ba4a71">
              <w:r w:rsidRPr="74798FEC" w:rsidR="74798FEC">
                <w:rPr>
                  <w:rStyle w:val="InternetLink"/>
                  <w:rFonts w:eastAsia="Times New Roman" w:cs="Times New Roman"/>
                  <w:color w:val="auto"/>
                  <w:sz w:val="22"/>
                  <w:szCs w:val="22"/>
                  <w:lang w:val="en-US"/>
                </w:rPr>
                <w:t>https://</w:t>
              </w:r>
            </w:hyperlink>
            <w:hyperlink r:id="Ra1908c2eb1844b65">
              <w:r w:rsidRPr="74798FEC" w:rsidR="74798FEC">
                <w:rPr>
                  <w:rStyle w:val="InternetLink"/>
                  <w:color w:val="auto"/>
                </w:rPr>
                <w:t>github.com/mmdaz</w:t>
              </w:r>
            </w:hyperlink>
          </w:p>
          <w:p w:rsidP="74798FEC" w14:paraId="6D1F92DE" wp14:textId="77777777">
            <w:pPr>
              <w:pStyle w:val="Normal"/>
              <w:bidi w:val="0"/>
              <w:spacing w:before="0" w:beforeAutospacing="off" w:after="0" w:afterAutospacing="off" w:line="259" w:lineRule="auto"/>
              <w:ind w:left="0" w:right="0" w:hanging="0"/>
              <w:jc w:val="both"/>
              <w:rPr/>
            </w:pPr>
            <w:proofErr w:type="spellStart"/>
            <w:r w:rsidR="74798FEC">
              <w:rPr/>
              <w:t>Linkdin</w:t>
            </w:r>
            <w:proofErr w:type="spellEnd"/>
            <w:r w:rsidR="74798FEC">
              <w:rPr/>
              <w:t xml:space="preserve"> page: </w:t>
            </w:r>
            <w:hyperlink r:id="R4236b64867224a66">
              <w:r w:rsidRPr="74798FEC" w:rsidR="74798FEC">
                <w:rPr>
                  <w:rStyle w:val="InternetLink"/>
                  <w:rFonts w:eastAsia="Times New Roman" w:cs="Times New Roman"/>
                  <w:color w:val="auto"/>
                  <w:sz w:val="22"/>
                  <w:szCs w:val="22"/>
                  <w:lang w:val="en-US"/>
                </w:rPr>
                <w:t>https://www.linkedin.com/in/muhammad-azhdari-064a14158</w:t>
              </w:r>
            </w:hyperlink>
          </w:p>
          <w:p w:rsidP="74798FEC" w14:paraId="55B8F708" wp14:textId="77777777">
            <w:pPr>
              <w:pStyle w:val="Normal"/>
              <w:bidi w:val="0"/>
              <w:spacing w:before="0" w:beforeAutospacing="off" w:after="0" w:afterAutospacing="off" w:line="259" w:lineRule="auto"/>
              <w:ind w:left="0" w:right="0" w:hanging="0"/>
              <w:jc w:val="both"/>
              <w:rPr/>
            </w:pPr>
            <w:proofErr w:type="spellStart"/>
            <w:r w:rsidRPr="74798FEC" w:rsidR="74798FEC">
              <w:rPr>
                <w:rStyle w:val="InternetLink"/>
                <w:rFonts w:eastAsia="Times New Roman" w:cs="Times New Roman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virgul</w:t>
            </w:r>
            <w:proofErr w:type="spellEnd"/>
            <w:r w:rsidRPr="74798FEC" w:rsidR="74798FEC">
              <w:rPr>
                <w:rStyle w:val="InternetLink"/>
                <w:rFonts w:eastAsia="Times New Roman" w:cs="Times New Roman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:  </w:t>
            </w:r>
            <w:hyperlink r:id="R1984582f4ec049ba">
              <w:r w:rsidRPr="74798FEC" w:rsidR="74798FEC">
                <w:rPr>
                  <w:rStyle w:val="InternetLink"/>
                  <w:rFonts w:eastAsia="Times New Roman" w:cs="Times New Roman"/>
                  <w:color w:val="000000" w:themeColor="text1" w:themeTint="FF" w:themeShade="FF"/>
                  <w:sz w:val="22"/>
                  <w:szCs w:val="22"/>
                  <w:u w:val="single"/>
                  <w:lang w:val="en-US"/>
                </w:rPr>
                <w:t>https://virgool.io/@mmdaz</w:t>
              </w:r>
            </w:hyperlink>
          </w:p>
          <w:p w:rsidP="74798FEC" w14:paraId="4F38AE40" wp14:textId="1D23E6DD">
            <w:pPr>
              <w:pStyle w:val="Normal"/>
              <w:tabs>
                <w:tab w:val="left" w:leader="none" w:pos="1584"/>
                <w:tab w:val="left" w:leader="none" w:pos="1656"/>
                <w:tab w:val="left" w:leader="none" w:pos="1710"/>
              </w:tabs>
              <w:rPr>
                <w:rStyle w:val="InternetLink"/>
              </w:rPr>
            </w:pPr>
            <w:r w:rsidR="74798FEC">
              <w:rPr/>
              <w:t>Tehran, Iran</w:t>
            </w:r>
          </w:p>
          <w:p w14:paraId="1A201CCB" wp14:textId="5FC68676">
            <w:pPr>
              <w:pStyle w:val="Normal"/>
              <w:tabs>
                <w:tab w:val="left" w:leader="none" w:pos="1584"/>
                <w:tab w:val="left" w:leader="none" w:pos="1656"/>
                <w:tab w:val="left" w:leader="none" w:pos="1710"/>
              </w:tabs>
            </w:pPr>
          </w:p>
          <w:p w14:paraId="428D8221" wp14:textId="7F03A505">
            <w:pPr>
              <w:pStyle w:val="Normal"/>
              <w:tabs>
                <w:tab w:val="left" w:leader="none" w:pos="1584"/>
                <w:tab w:val="left" w:leader="none" w:pos="1656"/>
                <w:tab w:val="left" w:leader="none" w:pos="1710"/>
              </w:tabs>
              <w:rPr>
                <w:rStyle w:val="InternetLink"/>
              </w:rPr>
            </w:pPr>
          </w:p>
        </w:tc>
        <w:tc>
          <w:tcPr>
            <w:tcW w:w="2864" w:type="dxa"/>
            <w:tcBorders/>
            <w:shd w:val="clear" w:color="auto" w:fill="auto"/>
            <w:tcMar/>
          </w:tcPr>
          <w:p w14:paraId="6A05A809" wp14:textId="77777777">
            <w:pPr>
              <w:pStyle w:val="Normal"/>
              <w:tabs>
                <w:tab w:val="left" w:leader="none" w:pos="1584"/>
                <w:tab w:val="left" w:leader="none" w:pos="1656"/>
                <w:tab w:val="left" w:leader="none" w:pos="1710"/>
              </w:tabs>
              <w:rPr/>
            </w:pPr>
            <w:r>
              <w:rPr/>
            </w:r>
          </w:p>
        </w:tc>
      </w:tr>
    </w:tbl>
    <w:p xmlns:wp14="http://schemas.microsoft.com/office/word/2010/wordml" w14:paraId="6510F2A9" wp14:textId="77777777">
      <w:pPr>
        <w:pStyle w:val="Heading1"/>
        <w:numPr>
          <w:ilvl w:val="0"/>
          <w:numId w:val="2"/>
        </w:numPr>
        <w:tabs>
          <w:tab w:val="left" w:leader="none" w:pos="0"/>
          <w:tab w:val="left" w:leader="none" w:pos="1584"/>
          <w:tab w:val="left" w:leader="none" w:pos="1656"/>
        </w:tabs>
        <w:rPr/>
      </w:pPr>
      <w:r>
        <w:rPr/>
        <w:t>Objective</w:t>
      </w:r>
    </w:p>
    <w:p xmlns:wp14="http://schemas.microsoft.com/office/word/2010/wordml" w14:paraId="093173E3" wp14:textId="77777777">
      <w:pPr>
        <w:pStyle w:val="Normal"/>
        <w:tabs>
          <w:tab w:val="left" w:leader="none" w:pos="1584"/>
          <w:tab w:val="left" w:leader="none" w:pos="1656"/>
          <w:tab w:val="left" w:leader="none" w:pos="1710"/>
        </w:tabs>
        <w:rPr/>
      </w:pPr>
      <w:r>
        <w:rPr/>
        <w:t>Software engineering request.</w:t>
      </w:r>
    </w:p>
    <w:p xmlns:wp14="http://schemas.microsoft.com/office/word/2010/wordml" w14:paraId="5A39BBE3" wp14:textId="77777777">
      <w:pPr>
        <w:pStyle w:val="Normal"/>
        <w:tabs>
          <w:tab w:val="left" w:leader="none" w:pos="1584"/>
          <w:tab w:val="left" w:leader="none" w:pos="1656"/>
          <w:tab w:val="left" w:leader="none" w:pos="1710"/>
        </w:tabs>
        <w:rPr/>
      </w:pPr>
      <w:r>
        <w:rPr/>
      </w:r>
    </w:p>
    <w:p xmlns:wp14="http://schemas.microsoft.com/office/word/2010/wordml" w14:paraId="41C8F396" wp14:textId="77777777">
      <w:pPr>
        <w:pStyle w:val="Normal"/>
        <w:tabs>
          <w:tab w:val="left" w:leader="none" w:pos="1584"/>
          <w:tab w:val="left" w:leader="none" w:pos="1656"/>
          <w:tab w:val="left" w:leader="none" w:pos="1710"/>
        </w:tabs>
        <w:rPr/>
      </w:pPr>
    </w:p>
    <w:p w:rsidR="74798FEC" w:rsidP="74798FEC" w:rsidRDefault="74798FEC" w14:paraId="446D7043" w14:textId="5B43EE1D">
      <w:pPr>
        <w:pStyle w:val="Heading1"/>
        <w:numPr>
          <w:ilvl w:val="0"/>
          <w:numId w:val="2"/>
        </w:numPr>
        <w:rPr/>
      </w:pPr>
    </w:p>
    <w:p xmlns:wp14="http://schemas.microsoft.com/office/word/2010/wordml" w14:paraId="69D0C959" wp14:textId="77777777">
      <w:pPr>
        <w:pStyle w:val="Heading1"/>
        <w:numPr>
          <w:ilvl w:val="0"/>
          <w:numId w:val="2"/>
        </w:numPr>
        <w:tabs>
          <w:tab w:val="left" w:leader="none" w:pos="0"/>
          <w:tab w:val="left" w:leader="none" w:pos="1584"/>
          <w:tab w:val="left" w:leader="none" w:pos="1656"/>
        </w:tabs>
        <w:rPr/>
      </w:pPr>
      <w:r w:rsidR="74798FEC">
        <w:rPr/>
        <w:t>Education</w:t>
      </w:r>
    </w:p>
    <w:p xmlns:wp14="http://schemas.microsoft.com/office/word/2010/wordml" w14:paraId="4017B17B" wp14:textId="77777777">
      <w:pPr>
        <w:pStyle w:val="IndentedWithDate"/>
        <w:tabs>
          <w:tab w:val="left" w:leader="none" w:pos="1584"/>
          <w:tab w:val="left" w:leader="none" w:pos="1656"/>
          <w:tab w:val="left" w:leader="none" w:pos="1728"/>
        </w:tabs>
        <w:rPr/>
      </w:pPr>
      <w:r>
        <w:rPr/>
        <w:t>2017-Present</w:t>
      </w:r>
      <w:r>
        <w:rPr/>
        <w:tab/>
      </w:r>
      <w:r>
        <w:rPr/>
        <w:t>AmirKabir University of Technology</w:t>
      </w:r>
      <w:r>
        <w:rPr>
          <w:b/>
          <w:bCs/>
        </w:rPr>
        <w:t>, Computer Engineering Department</w:t>
      </w:r>
      <w:r>
        <w:rPr/>
        <w:t>, Tehran.</w:t>
      </w:r>
    </w:p>
    <w:p xmlns:wp14="http://schemas.microsoft.com/office/word/2010/wordml" w14:paraId="72A3D3EC" wp14:textId="77777777">
      <w:pPr>
        <w:pStyle w:val="IndentedWithDate"/>
        <w:tabs>
          <w:tab w:val="left" w:leader="none" w:pos="1584"/>
          <w:tab w:val="left" w:leader="none" w:pos="1656"/>
          <w:tab w:val="left" w:leader="none" w:pos="1728"/>
        </w:tabs>
        <w:rPr/>
      </w:pPr>
      <w:r>
        <w:rPr/>
      </w:r>
    </w:p>
    <w:p xmlns:wp14="http://schemas.microsoft.com/office/word/2010/wordml" w14:paraId="0D0B940D" wp14:textId="77777777">
      <w:pPr>
        <w:pStyle w:val="IndentedNormal"/>
        <w:tabs>
          <w:tab w:val="left" w:leader="none" w:pos="1584"/>
          <w:tab w:val="left" w:leader="none" w:pos="1656"/>
          <w:tab w:val="left" w:leader="none" w:pos="1710"/>
        </w:tabs>
        <w:rPr/>
      </w:pPr>
    </w:p>
    <w:p w:rsidR="74798FEC" w:rsidP="74798FEC" w:rsidRDefault="74798FEC" w14:paraId="6CD10652" w14:textId="3904DE4F">
      <w:pPr>
        <w:pStyle w:val="Heading1"/>
        <w:numPr>
          <w:ilvl w:val="0"/>
          <w:numId w:val="2"/>
        </w:numPr>
        <w:rPr/>
      </w:pPr>
    </w:p>
    <w:p xmlns:wp14="http://schemas.microsoft.com/office/word/2010/wordml" w14:paraId="171F77EB" wp14:textId="77777777">
      <w:pPr>
        <w:pStyle w:val="Heading1"/>
        <w:numPr>
          <w:ilvl w:val="0"/>
          <w:numId w:val="2"/>
        </w:numPr>
        <w:tabs>
          <w:tab w:val="left" w:leader="none" w:pos="0"/>
          <w:tab w:val="left" w:leader="none" w:pos="1584"/>
          <w:tab w:val="left" w:leader="none" w:pos="1656"/>
        </w:tabs>
        <w:rPr/>
      </w:pPr>
      <w:r w:rsidR="74798FEC">
        <w:rPr/>
        <w:t>Professional/Research Experience</w:t>
      </w:r>
    </w:p>
    <w:p xmlns:wp14="http://schemas.microsoft.com/office/word/2010/wordml" w14:paraId="27A06429" wp14:textId="77777777">
      <w:pPr>
        <w:pStyle w:val="IndentedWithDate"/>
        <w:tabs>
          <w:tab w:val="left" w:leader="none" w:pos="1584"/>
          <w:tab w:val="left" w:leader="none" w:pos="1656"/>
          <w:tab w:val="left" w:leader="none" w:pos="1728"/>
        </w:tabs>
        <w:rPr/>
      </w:pPr>
      <w:r>
        <w:rPr/>
        <w:t xml:space="preserve">Fall-2018   </w:t>
      </w:r>
      <w:r>
        <w:rPr/>
        <w:tab/>
      </w:r>
      <w:r>
        <w:rPr>
          <w:b/>
          <w:bCs/>
        </w:rPr>
        <w:t>Teaching Assistant, Computer basics and programming course, AmirKabir University</w:t>
      </w:r>
      <w:r>
        <w:rPr/>
        <w:t>, Tehran</w:t>
      </w:r>
    </w:p>
    <w:p xmlns:wp14="http://schemas.microsoft.com/office/word/2010/wordml" w14:paraId="0E27B00A" wp14:textId="77777777">
      <w:pPr>
        <w:pStyle w:val="IndentedWithDate"/>
        <w:tabs>
          <w:tab w:val="left" w:leader="none" w:pos="1584"/>
          <w:tab w:val="left" w:leader="none" w:pos="1656"/>
          <w:tab w:val="left" w:leader="none" w:pos="1728"/>
        </w:tabs>
        <w:rPr/>
      </w:pPr>
      <w:r>
        <w:rPr/>
      </w:r>
    </w:p>
    <w:p xmlns:wp14="http://schemas.microsoft.com/office/word/2010/wordml" w14:paraId="1EEA3D11" wp14:textId="77777777">
      <w:pPr>
        <w:pStyle w:val="IndentedWithDate"/>
        <w:tabs>
          <w:tab w:val="left" w:leader="none" w:pos="1584"/>
          <w:tab w:val="left" w:leader="none" w:pos="1656"/>
          <w:tab w:val="left" w:leader="none" w:pos="1728"/>
        </w:tabs>
        <w:rPr/>
      </w:pPr>
      <w:r>
        <w:rPr/>
        <w:t xml:space="preserve">Fall-2019                </w:t>
      </w:r>
      <w:r>
        <w:rPr>
          <w:b/>
          <w:bCs/>
        </w:rPr>
        <w:t>Teaching Assistant, Advanced programming course, AmirKabir University</w:t>
      </w:r>
      <w:r>
        <w:rPr/>
        <w:t>, Tehran</w:t>
      </w:r>
    </w:p>
    <w:p xmlns:wp14="http://schemas.microsoft.com/office/word/2010/wordml" w14:paraId="60061E4C" wp14:textId="77777777">
      <w:pPr>
        <w:pStyle w:val="IndentedWithDate"/>
        <w:tabs>
          <w:tab w:val="left" w:leader="none" w:pos="1584"/>
          <w:tab w:val="left" w:leader="none" w:pos="1656"/>
          <w:tab w:val="left" w:leader="none" w:pos="1728"/>
        </w:tabs>
        <w:ind w:left="1656" w:hanging="0"/>
        <w:rPr/>
      </w:pPr>
      <w:r>
        <w:rPr/>
      </w:r>
    </w:p>
    <w:p xmlns:wp14="http://schemas.microsoft.com/office/word/2010/wordml" w14:paraId="42DA7454" wp14:textId="77777777">
      <w:pPr>
        <w:pStyle w:val="IndentedWithDate"/>
        <w:tabs>
          <w:tab w:val="left" w:leader="none" w:pos="1584"/>
          <w:tab w:val="left" w:leader="none" w:pos="1656"/>
          <w:tab w:val="left" w:leader="none" w:pos="1728"/>
        </w:tabs>
        <w:rPr/>
      </w:pPr>
      <w:r>
        <w:rPr/>
        <w:t xml:space="preserve">04/2018-Present  </w:t>
      </w:r>
      <w:r>
        <w:rPr/>
        <w:tab/>
      </w:r>
      <w:r>
        <w:rPr>
          <w:b/>
          <w:bCs/>
        </w:rPr>
        <w:t>Backend developer, Bale Messenger</w:t>
      </w:r>
      <w:r>
        <w:rPr/>
        <w:t>, Tehran</w:t>
      </w:r>
    </w:p>
    <w:p xmlns:wp14="http://schemas.microsoft.com/office/word/2010/wordml" w14:paraId="44EAFD9C" wp14:textId="77777777">
      <w:pPr>
        <w:pStyle w:val="IndentedWithDate"/>
        <w:tabs>
          <w:tab w:val="left" w:leader="none" w:pos="1584"/>
          <w:tab w:val="left" w:leader="none" w:pos="1656"/>
          <w:tab w:val="left" w:leader="none" w:pos="1728"/>
        </w:tabs>
        <w:rPr/>
      </w:pPr>
      <w:r>
        <w:rPr/>
      </w:r>
    </w:p>
    <w:p xmlns:wp14="http://schemas.microsoft.com/office/word/2010/wordml" w14:paraId="66C34954" wp14:textId="77777777">
      <w:pPr>
        <w:pStyle w:val="IndentedWithDate"/>
        <w:tabs>
          <w:tab w:val="left" w:leader="none" w:pos="1584"/>
          <w:tab w:val="left" w:leader="none" w:pos="1656"/>
          <w:tab w:val="left" w:leader="none" w:pos="1728"/>
        </w:tabs>
        <w:ind w:left="1584" w:hanging="1584"/>
        <w:rPr/>
      </w:pPr>
      <w:r>
        <w:rPr/>
        <w:t xml:space="preserve">11/2018-01/2019 </w:t>
      </w:r>
      <w:r>
        <w:rPr/>
        <w:tab/>
      </w:r>
      <w:r>
        <w:rPr>
          <w:b/>
          <w:bCs/>
        </w:rPr>
        <w:t>Research (self study) in Artificial intelligence, machine learning, deep learning and related technology</w:t>
      </w:r>
      <w:r>
        <w:rPr/>
        <w:t xml:space="preserve">، </w:t>
      </w:r>
      <w:r>
        <w:rPr/>
        <w:t>Tehran</w:t>
      </w:r>
    </w:p>
    <w:p xmlns:wp14="http://schemas.microsoft.com/office/word/2010/wordml" w14:paraId="4B94D5A5" wp14:textId="77777777">
      <w:pPr>
        <w:pStyle w:val="IndentedWithDate"/>
        <w:tabs>
          <w:tab w:val="left" w:leader="none" w:pos="1584"/>
          <w:tab w:val="left" w:leader="none" w:pos="1656"/>
          <w:tab w:val="left" w:leader="none" w:pos="1728"/>
        </w:tabs>
        <w:ind w:left="1656" w:hanging="0"/>
        <w:rPr/>
      </w:pPr>
      <w:r>
        <w:rPr/>
      </w:r>
    </w:p>
    <w:p xmlns:wp14="http://schemas.microsoft.com/office/word/2010/wordml" w14:paraId="3DEEC669" wp14:textId="77777777">
      <w:pPr>
        <w:pStyle w:val="IndentedWithDate"/>
        <w:tabs>
          <w:tab w:val="left" w:leader="none" w:pos="1584"/>
          <w:tab w:val="left" w:leader="none" w:pos="1656"/>
          <w:tab w:val="left" w:leader="none" w:pos="1728"/>
        </w:tabs>
        <w:ind w:left="1656" w:hanging="0"/>
        <w:rPr/>
      </w:pPr>
    </w:p>
    <w:p w:rsidR="74798FEC" w:rsidP="74798FEC" w:rsidRDefault="74798FEC" w14:paraId="139AF0F5" w14:textId="00FA94CC">
      <w:pPr>
        <w:pStyle w:val="Heading1"/>
        <w:numPr>
          <w:ilvl w:val="0"/>
          <w:numId w:val="2"/>
        </w:numPr>
        <w:rPr/>
      </w:pPr>
    </w:p>
    <w:p w:rsidR="74798FEC" w:rsidP="74798FEC" w:rsidRDefault="74798FEC" w14:paraId="0A243293" w14:textId="376DC4EF">
      <w:pPr>
        <w:pStyle w:val="Heading1"/>
        <w:numPr>
          <w:ilvl w:val="0"/>
          <w:numId w:val="2"/>
        </w:numPr>
        <w:rPr/>
      </w:pPr>
    </w:p>
    <w:p xmlns:wp14="http://schemas.microsoft.com/office/word/2010/wordml" w14:paraId="54453125" wp14:textId="77777777">
      <w:pPr>
        <w:pStyle w:val="Heading1"/>
        <w:numPr>
          <w:ilvl w:val="0"/>
          <w:numId w:val="2"/>
        </w:numPr>
        <w:tabs>
          <w:tab w:val="left" w:leader="none" w:pos="0"/>
          <w:tab w:val="left" w:leader="none" w:pos="1584"/>
          <w:tab w:val="left" w:leader="none" w:pos="1656"/>
        </w:tabs>
        <w:rPr/>
      </w:pPr>
      <w:r w:rsidR="74798FEC">
        <w:rPr/>
        <w:t>Computer Skills</w:t>
      </w:r>
    </w:p>
    <w:p xmlns:wp14="http://schemas.microsoft.com/office/word/2010/wordml" w14:paraId="31D53E6A" wp14:textId="77777777">
      <w:pPr>
        <w:pStyle w:val="IndentedNormal"/>
        <w:tabs>
          <w:tab w:val="left" w:leader="none" w:pos="1584"/>
          <w:tab w:val="left" w:leader="none" w:pos="1656"/>
          <w:tab w:val="left" w:leader="none" w:pos="1710"/>
        </w:tabs>
        <w:rPr/>
      </w:pPr>
      <w:r>
        <w:rPr>
          <w:b/>
          <w:bCs/>
        </w:rPr>
        <w:t>Operating Systems</w:t>
      </w:r>
      <w:r>
        <w:rPr/>
        <w:t>: Linux: ubuntu, deepin ,Windows.</w:t>
      </w:r>
    </w:p>
    <w:p xmlns:wp14="http://schemas.microsoft.com/office/word/2010/wordml" w14:paraId="3656B9AB" wp14:textId="77777777">
      <w:pPr>
        <w:pStyle w:val="IndentedNormal"/>
        <w:tabs>
          <w:tab w:val="left" w:leader="none" w:pos="1584"/>
          <w:tab w:val="left" w:leader="none" w:pos="1656"/>
          <w:tab w:val="left" w:leader="none" w:pos="1710"/>
        </w:tabs>
        <w:rPr/>
      </w:pPr>
      <w:r>
        <w:rPr/>
      </w:r>
    </w:p>
    <w:p xmlns:wp14="http://schemas.microsoft.com/office/word/2010/wordml" w14:paraId="571F51BD" wp14:textId="77777777">
      <w:pPr>
        <w:pStyle w:val="IndentedNormal"/>
        <w:tabs>
          <w:tab w:val="left" w:leader="none" w:pos="1584"/>
          <w:tab w:val="left" w:leader="none" w:pos="1656"/>
          <w:tab w:val="left" w:leader="none" w:pos="1710"/>
        </w:tabs>
        <w:rPr/>
      </w:pPr>
      <w:r>
        <w:rPr>
          <w:b/>
          <w:bCs/>
        </w:rPr>
        <w:t>Programming Languages</w:t>
      </w:r>
      <w:r>
        <w:rPr/>
        <w:t>: Python, Golang, Java, C, C++, HTML, JavaScript, bash, etc.</w:t>
      </w:r>
    </w:p>
    <w:p xmlns:wp14="http://schemas.microsoft.com/office/word/2010/wordml" w14:paraId="45FB0818" wp14:textId="77777777">
      <w:pPr>
        <w:pStyle w:val="IndentedNormal"/>
        <w:rPr/>
      </w:pPr>
      <w:r>
        <w:rPr/>
      </w:r>
    </w:p>
    <w:p xmlns:wp14="http://schemas.microsoft.com/office/word/2010/wordml" w14:paraId="2E17B92D" wp14:textId="77777777">
      <w:pPr>
        <w:pStyle w:val="IndentedNormal"/>
        <w:rPr/>
      </w:pPr>
      <w:r>
        <w:rPr>
          <w:b/>
          <w:bCs/>
        </w:rPr>
        <w:t xml:space="preserve">Database and Client/Server Technologies: </w:t>
      </w:r>
      <w:r>
        <w:rPr/>
        <w:t>Sql, ORM, Monitoring tools such as prometheuse, gerafana, graylog, Graphql apis, rest apis.</w:t>
      </w:r>
    </w:p>
    <w:p xmlns:wp14="http://schemas.microsoft.com/office/word/2010/wordml" w14:paraId="049F31CB" wp14:textId="77777777">
      <w:pPr>
        <w:pStyle w:val="IndentedNormal"/>
        <w:rPr/>
      </w:pPr>
      <w:r>
        <w:rPr/>
      </w:r>
    </w:p>
    <w:p xmlns:wp14="http://schemas.microsoft.com/office/word/2010/wordml" w14:paraId="5A67EDD0" wp14:textId="77777777">
      <w:pPr>
        <w:pStyle w:val="IndentedNormal"/>
        <w:tabs>
          <w:tab w:val="left" w:leader="none" w:pos="1584"/>
          <w:tab w:val="left" w:leader="none" w:pos="1656"/>
          <w:tab w:val="left" w:leader="none" w:pos="1710"/>
        </w:tabs>
        <w:rPr/>
      </w:pPr>
      <w:r>
        <w:rPr>
          <w:b/>
          <w:bCs/>
        </w:rPr>
        <w:t>Software Tools</w:t>
      </w:r>
      <w:r>
        <w:rPr/>
        <w:t>: Git, Docker, etc.</w:t>
      </w:r>
    </w:p>
    <w:p xmlns:wp14="http://schemas.microsoft.com/office/word/2010/wordml" w14:paraId="53128261" wp14:textId="77777777">
      <w:pPr>
        <w:pStyle w:val="IndentedNormal"/>
        <w:tabs>
          <w:tab w:val="left" w:leader="none" w:pos="1584"/>
          <w:tab w:val="left" w:leader="none" w:pos="1656"/>
          <w:tab w:val="left" w:leader="none" w:pos="1710"/>
        </w:tabs>
        <w:rPr/>
      </w:pPr>
      <w:r>
        <w:rPr/>
      </w:r>
    </w:p>
    <w:p xmlns:wp14="http://schemas.microsoft.com/office/word/2010/wordml" w14:paraId="3FDC4315" wp14:textId="77777777">
      <w:pPr>
        <w:pStyle w:val="IndentedNormal"/>
        <w:tabs>
          <w:tab w:val="left" w:leader="none" w:pos="1584"/>
          <w:tab w:val="left" w:leader="none" w:pos="1656"/>
          <w:tab w:val="left" w:leader="none" w:pos="1710"/>
        </w:tabs>
        <w:rPr/>
      </w:pPr>
      <w:r>
        <w:rPr>
          <w:b/>
          <w:bCs/>
        </w:rPr>
        <w:t>Read books</w:t>
      </w:r>
      <w:r>
        <w:rPr/>
        <w:t>: Clean Code, Clean Code Python Refactor Legacy 7, Go in practice, etc.</w:t>
      </w:r>
    </w:p>
    <w:p xmlns:wp14="http://schemas.microsoft.com/office/word/2010/wordml" w14:paraId="62486C05" wp14:textId="77777777">
      <w:pPr>
        <w:pStyle w:val="IndentedNormal"/>
        <w:rPr/>
      </w:pPr>
    </w:p>
    <w:p xmlns:wp14="http://schemas.microsoft.com/office/word/2010/wordml" w:rsidP="74798FEC" w14:paraId="2D8F5F00" wp14:textId="3A50D330">
      <w:pPr>
        <w:pStyle w:val="Heading1"/>
        <w:tabs>
          <w:tab w:val="left" w:leader="none" w:pos="0"/>
          <w:tab w:val="left" w:leader="none" w:pos="1584"/>
          <w:tab w:val="left" w:leader="none" w:pos="1656"/>
        </w:tabs>
      </w:pPr>
    </w:p>
    <w:p xmlns:wp14="http://schemas.microsoft.com/office/word/2010/wordml" w:rsidP="74798FEC" w14:paraId="48B4EDE2" wp14:textId="59724FEC">
      <w:pPr>
        <w:pStyle w:val="Heading1"/>
        <w:tabs>
          <w:tab w:val="left" w:leader="none" w:pos="0"/>
          <w:tab w:val="left" w:leader="none" w:pos="1584"/>
          <w:tab w:val="left" w:leader="none" w:pos="1656"/>
        </w:tabs>
      </w:pPr>
    </w:p>
    <w:p xmlns:wp14="http://schemas.microsoft.com/office/word/2010/wordml" w:rsidP="74798FEC" w14:paraId="527DDA8A" wp14:textId="7F956CE1">
      <w:pPr>
        <w:pStyle w:val="Heading1"/>
        <w:tabs>
          <w:tab w:val="left" w:leader="none" w:pos="0"/>
          <w:tab w:val="left" w:leader="none" w:pos="1584"/>
          <w:tab w:val="left" w:leader="none" w:pos="1656"/>
        </w:tabs>
      </w:pPr>
    </w:p>
    <w:p xmlns:wp14="http://schemas.microsoft.com/office/word/2010/wordml" w:rsidP="74798FEC" w14:paraId="3CF25F69" wp14:textId="0DC7C043">
      <w:pPr>
        <w:pStyle w:val="Heading1"/>
        <w:tabs>
          <w:tab w:val="left" w:leader="none" w:pos="0"/>
          <w:tab w:val="left" w:leader="none" w:pos="1584"/>
          <w:tab w:val="left" w:leader="none" w:pos="1656"/>
        </w:tabs>
        <w:rPr/>
      </w:pPr>
      <w:r w:rsidR="74798FEC">
        <w:rPr/>
        <w:t>Publications and Selected Projects</w:t>
      </w:r>
    </w:p>
    <w:p xmlns:wp14="http://schemas.microsoft.com/office/word/2010/wordml" w14:paraId="4101652C" wp14:textId="77777777">
      <w:pPr>
        <w:pStyle w:val="Normal"/>
        <w:rPr/>
      </w:pPr>
      <w:r>
        <w:rPr/>
      </w:r>
    </w:p>
    <w:p xmlns:wp14="http://schemas.microsoft.com/office/word/2010/wordml" w14:paraId="21923254" wp14:textId="77777777">
      <w:pPr>
        <w:pStyle w:val="Normal"/>
        <w:tabs>
          <w:tab w:val="left" w:leader="none" w:pos="1584"/>
          <w:tab w:val="left" w:leader="none" w:pos="1656"/>
          <w:tab w:val="left" w:leader="none" w:pos="1710"/>
        </w:tabs>
        <w:rPr/>
      </w:pPr>
      <w:r>
        <w:rPr/>
        <w:t xml:space="preserve">You can see my open source projects in my </w:t>
      </w:r>
      <w:hyperlink r:id="rId6">
        <w:r>
          <w:rPr>
            <w:rStyle w:val="InternetLink"/>
          </w:rPr>
          <w:t>github</w:t>
        </w:r>
      </w:hyperlink>
      <w:r>
        <w:rPr/>
        <w:t xml:space="preserve"> page.</w:t>
      </w:r>
    </w:p>
    <w:p xmlns:wp14="http://schemas.microsoft.com/office/word/2010/wordml" w14:paraId="4B99056E" wp14:textId="77777777">
      <w:pPr>
        <w:pStyle w:val="Normal"/>
        <w:rPr/>
      </w:pPr>
      <w:r>
        <w:rPr/>
      </w:r>
    </w:p>
    <w:p xmlns:wp14="http://schemas.microsoft.com/office/word/2010/wordml" w14:paraId="28FDACEF" wp14:textId="77777777">
      <w:pPr>
        <w:pStyle w:val="Normal"/>
        <w:tabs>
          <w:tab w:val="left" w:leader="none" w:pos="1584"/>
          <w:tab w:val="left" w:leader="none" w:pos="1656"/>
          <w:tab w:val="left" w:leader="none" w:pos="1710"/>
          <w:tab w:val="left" w:leader="none" w:pos="2016"/>
        </w:tabs>
        <w:rPr/>
      </w:pPr>
      <w:r>
        <w:rPr/>
        <w:t>These are my non-open source projects:</w:t>
      </w:r>
    </w:p>
    <w:p xmlns:wp14="http://schemas.microsoft.com/office/word/2010/wordml" w14:paraId="1299C43A" wp14:textId="77777777">
      <w:pPr>
        <w:pStyle w:val="Normal"/>
        <w:tabs>
          <w:tab w:val="left" w:leader="none" w:pos="1584"/>
          <w:tab w:val="left" w:leader="none" w:pos="1656"/>
          <w:tab w:val="left" w:leader="none" w:pos="1710"/>
          <w:tab w:val="left" w:leader="none" w:pos="2016"/>
        </w:tabs>
        <w:rPr/>
      </w:pPr>
      <w:r>
        <w:rPr/>
      </w:r>
    </w:p>
    <w:p xmlns:wp14="http://schemas.microsoft.com/office/word/2010/wordml" w14:paraId="229D7352" wp14:textId="77777777">
      <w:pPr>
        <w:pStyle w:val="Normal"/>
        <w:tabs>
          <w:tab w:val="left" w:leader="none" w:pos="1584"/>
          <w:tab w:val="left" w:leader="none" w:pos="1656"/>
          <w:tab w:val="left" w:leader="none" w:pos="1710"/>
          <w:tab w:val="left" w:leader="none" w:pos="2016"/>
        </w:tabs>
        <w:rPr/>
      </w:pPr>
      <w:r>
        <w:rPr/>
        <w:t xml:space="preserve">Summer 2019 - now      </w:t>
      </w:r>
      <w:r>
        <w:rPr>
          <w:b/>
          <w:bCs/>
        </w:rPr>
        <w:t>A graphql base Djnago server.</w:t>
      </w:r>
    </w:p>
    <w:p xmlns:wp14="http://schemas.microsoft.com/office/word/2010/wordml" w14:paraId="4DDBEF00" wp14:textId="77777777">
      <w:pPr>
        <w:pStyle w:val="Normal"/>
        <w:tabs>
          <w:tab w:val="left" w:leader="none" w:pos="1584"/>
          <w:tab w:val="left" w:leader="none" w:pos="1656"/>
          <w:tab w:val="left" w:leader="none" w:pos="1710"/>
          <w:tab w:val="left" w:leader="none" w:pos="2016"/>
        </w:tabs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57DBA8A5" wp14:textId="77777777">
      <w:pPr>
        <w:pStyle w:val="Normal"/>
        <w:tabs>
          <w:tab w:val="left" w:leader="none" w:pos="1584"/>
          <w:tab w:val="left" w:leader="none" w:pos="1656"/>
          <w:tab w:val="left" w:leader="none" w:pos="1710"/>
          <w:tab w:val="left" w:leader="none" w:pos="2016"/>
        </w:tabs>
        <w:rPr>
          <w:b/>
          <w:b/>
          <w:bCs/>
        </w:rPr>
      </w:pPr>
      <w:r>
        <w:rPr>
          <w:b w:val="false"/>
          <w:bCs w:val="false"/>
        </w:rPr>
        <w:t>Fall 2019 - now</w:t>
      </w:r>
      <w:r>
        <w:rPr>
          <w:b/>
          <w:bCs/>
        </w:rPr>
        <w:t xml:space="preserve">             A rest base Golang server.</w:t>
      </w:r>
    </w:p>
    <w:p xmlns:wp14="http://schemas.microsoft.com/office/word/2010/wordml" w14:paraId="3461D779" wp14:textId="77777777">
      <w:pPr>
        <w:pStyle w:val="Normal"/>
        <w:tabs>
          <w:tab w:val="left" w:leader="none" w:pos="1584"/>
          <w:tab w:val="left" w:leader="none" w:pos="1656"/>
          <w:tab w:val="left" w:leader="none" w:pos="1710"/>
          <w:tab w:val="left" w:leader="none" w:pos="2016"/>
        </w:tabs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0EBC45D9" wp14:textId="77777777">
      <w:pPr>
        <w:pStyle w:val="Normal"/>
        <w:tabs>
          <w:tab w:val="left" w:leader="none" w:pos="1584"/>
          <w:tab w:val="left" w:leader="none" w:pos="1656"/>
          <w:tab w:val="left" w:leader="none" w:pos="1710"/>
          <w:tab w:val="left" w:leader="none" w:pos="2016"/>
        </w:tabs>
        <w:rPr>
          <w:b/>
          <w:b/>
          <w:bCs/>
        </w:rPr>
      </w:pPr>
      <w:r>
        <w:rPr>
          <w:b w:val="false"/>
          <w:bCs w:val="false"/>
        </w:rPr>
        <w:t>Summer and Fall 2019 – now</w:t>
      </w:r>
      <w:r>
        <w:rPr>
          <w:b/>
          <w:bCs/>
        </w:rPr>
        <w:t xml:space="preserve">    Deploy and Monitoring of these two projects above.</w:t>
      </w:r>
    </w:p>
    <w:p xmlns:wp14="http://schemas.microsoft.com/office/word/2010/wordml" w14:paraId="3CF2D8B6" wp14:textId="77777777">
      <w:pPr>
        <w:pStyle w:val="Normal"/>
        <w:tabs>
          <w:tab w:val="left" w:leader="none" w:pos="1584"/>
          <w:tab w:val="left" w:leader="none" w:pos="1656"/>
          <w:tab w:val="left" w:leader="none" w:pos="1710"/>
          <w:tab w:val="left" w:leader="none" w:pos="2016"/>
        </w:tabs>
        <w:rPr/>
      </w:pPr>
      <w:r>
        <w:rPr/>
      </w:r>
    </w:p>
    <w:p xmlns:wp14="http://schemas.microsoft.com/office/word/2010/wordml" w14:paraId="0BD17617" wp14:textId="77777777">
      <w:pPr>
        <w:pStyle w:val="Normal"/>
        <w:tabs>
          <w:tab w:val="left" w:leader="none" w:pos="1584"/>
          <w:tab w:val="left" w:leader="none" w:pos="1656"/>
          <w:tab w:val="left" w:leader="none" w:pos="1710"/>
          <w:tab w:val="left" w:leader="none" w:pos="2016"/>
        </w:tabs>
        <w:rPr>
          <w:b/>
          <w:b/>
          <w:bCs/>
        </w:rPr>
      </w:pPr>
      <w:r>
        <w:rPr/>
        <w:t xml:space="preserve">Now                     </w:t>
      </w:r>
      <w:r>
        <w:rPr>
          <w:b/>
          <w:bCs/>
        </w:rPr>
        <w:t xml:space="preserve">A lot of work projects at Bale. </w:t>
      </w:r>
      <w:r>
        <w:rPr>
          <w:lang w:val="en-US"/>
        </w:rPr>
        <w:t xml:space="preserve">   </w:t>
      </w:r>
      <w:r>
        <w:rPr/>
        <w:tab/>
      </w:r>
    </w:p>
    <w:p xmlns:wp14="http://schemas.microsoft.com/office/word/2010/wordml" w14:paraId="0FB78278" wp14:textId="77777777">
      <w:pPr>
        <w:pStyle w:val="IndentedWithDate"/>
        <w:tabs>
          <w:tab w:val="left" w:leader="none" w:pos="1584"/>
          <w:tab w:val="left" w:leader="none" w:pos="1656"/>
          <w:tab w:val="left" w:leader="none" w:pos="1728"/>
          <w:tab w:val="left" w:leader="none" w:pos="2016"/>
        </w:tabs>
        <w:rPr/>
      </w:pPr>
      <w:r>
        <w:rPr/>
      </w:r>
    </w:p>
    <w:p xmlns:wp14="http://schemas.microsoft.com/office/word/2010/wordml" w14:paraId="1FC39945" wp14:textId="77777777">
      <w:pPr>
        <w:pStyle w:val="IndentedWithDate"/>
        <w:rPr/>
      </w:pPr>
      <w:r>
        <w:rPr/>
      </w:r>
    </w:p>
    <w:p xmlns:wp14="http://schemas.microsoft.com/office/word/2010/wordml" w14:paraId="0B8A69E6" wp14:textId="77777777">
      <w:pPr>
        <w:pStyle w:val="Heading1"/>
        <w:numPr>
          <w:ilvl w:val="0"/>
          <w:numId w:val="2"/>
        </w:numPr>
        <w:tabs>
          <w:tab w:val="left" w:leader="none" w:pos="0"/>
          <w:tab w:val="left" w:leader="none" w:pos="1584"/>
          <w:tab w:val="left" w:leader="none" w:pos="1656"/>
        </w:tabs>
        <w:rPr/>
      </w:pPr>
      <w:r w:rsidR="74798FEC">
        <w:rPr/>
        <w:t>Leadership, Professional Activities and Awards</w:t>
      </w:r>
    </w:p>
    <w:p xmlns:wp14="http://schemas.microsoft.com/office/word/2010/wordml" w14:paraId="23D6D235" wp14:textId="77777777">
      <w:pPr>
        <w:pStyle w:val="IndentedNormal"/>
        <w:numPr>
          <w:ilvl w:val="0"/>
          <w:numId w:val="1"/>
        </w:numPr>
        <w:tabs>
          <w:tab w:val="left" w:leader="none" w:pos="360"/>
          <w:tab w:val="left" w:leader="none" w:pos="720"/>
          <w:tab w:val="left" w:leader="none" w:pos="1584"/>
          <w:tab w:val="left" w:leader="none" w:pos="1656"/>
          <w:tab w:val="left" w:leader="none" w:pos="1710"/>
        </w:tabs>
        <w:ind w:left="720" w:hanging="720"/>
        <w:rPr/>
      </w:pPr>
      <w:r>
        <w:rPr/>
        <w:t>Ranked  top 0.3% in the country  university entrance exam in more than 137000 participants. (2017)</w:t>
      </w:r>
    </w:p>
    <w:p xmlns:wp14="http://schemas.microsoft.com/office/word/2010/wordml" w14:paraId="6535C5FD" wp14:textId="77777777">
      <w:pPr>
        <w:pStyle w:val="IndentedNormal"/>
        <w:numPr>
          <w:ilvl w:val="0"/>
          <w:numId w:val="1"/>
        </w:numPr>
        <w:tabs>
          <w:tab w:val="left" w:leader="none" w:pos="1584"/>
          <w:tab w:val="left" w:leader="none" w:pos="1656"/>
          <w:tab w:val="left" w:leader="none" w:pos="1710"/>
        </w:tabs>
        <w:ind w:left="720" w:hanging="720"/>
        <w:rPr/>
      </w:pPr>
      <w:r>
        <w:rPr/>
        <w:t>Take part in ACM competition – AmirKabir – 2018</w:t>
      </w:r>
    </w:p>
    <w:p xmlns:wp14="http://schemas.microsoft.com/office/word/2010/wordml" w14:paraId="125FFC33" wp14:textId="77777777">
      <w:pPr>
        <w:pStyle w:val="IndentedNormal"/>
        <w:numPr>
          <w:ilvl w:val="0"/>
          <w:numId w:val="1"/>
        </w:numPr>
        <w:ind w:left="720" w:hanging="720"/>
        <w:rPr/>
      </w:pPr>
      <w:r>
        <w:rPr/>
        <w:t>Present a python programming course – AmirKabir – Summer 2019</w:t>
      </w:r>
    </w:p>
    <w:p xmlns:wp14="http://schemas.microsoft.com/office/word/2010/wordml" w14:paraId="0562CB0E" wp14:textId="77777777">
      <w:pPr>
        <w:pStyle w:val="Heading1"/>
        <w:numPr>
          <w:ilvl w:val="0"/>
          <w:numId w:val="0"/>
        </w:numPr>
        <w:rPr/>
      </w:pPr>
      <w:r>
        <w:rPr/>
      </w:r>
    </w:p>
    <w:p xmlns:wp14="http://schemas.microsoft.com/office/word/2010/wordml" w14:paraId="15D59032" wp14:textId="77777777">
      <w:pPr>
        <w:pStyle w:val="Heading1"/>
        <w:numPr>
          <w:ilvl w:val="0"/>
          <w:numId w:val="2"/>
        </w:numPr>
        <w:tabs>
          <w:tab w:val="left" w:leader="none" w:pos="0"/>
          <w:tab w:val="left" w:leader="none" w:pos="1584"/>
          <w:tab w:val="left" w:leader="none" w:pos="1656"/>
        </w:tabs>
        <w:rPr/>
      </w:pPr>
      <w:r w:rsidR="74798FEC">
        <w:rPr/>
        <w:t>Keywords</w:t>
      </w:r>
    </w:p>
    <w:p xmlns:wp14="http://schemas.microsoft.com/office/word/2010/wordml" w14:paraId="5DBA7DA0" wp14:textId="77777777">
      <w:pPr>
        <w:pStyle w:val="IndentedNormal"/>
        <w:tabs>
          <w:tab w:val="left" w:leader="none" w:pos="1584"/>
          <w:tab w:val="left" w:leader="none" w:pos="1656"/>
          <w:tab w:val="left" w:leader="none" w:pos="1710"/>
        </w:tabs>
        <w:rPr/>
      </w:pPr>
      <w:r>
        <w:rPr/>
        <w:t xml:space="preserve"> </w:t>
      </w:r>
      <w:r>
        <w:rPr/>
        <w:t>Web Search, Distributed Database, Transaction management,  Java, C, C++, Python, Django, Web developing, Bot developing, Machine learning, Unix, Database, Docker, Software Development, Telecommunication, OOP, ORM, Monitoring...</w:t>
      </w:r>
    </w:p>
    <w:sectPr>
      <w:footerReference w:type="default" r:id="rId7"/>
      <w:type w:val="nextPage"/>
      <w:pgSz w:w="12240" w:h="15840" w:orient="portrait"/>
      <w:pgMar w:top="1440" w:right="1080" w:bottom="1440" w:left="1080" w:header="0" w:footer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raj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34CE0A41" wp14:textId="77777777">
    <w:pPr>
      <w:pStyle w:val="Footer"/>
      <w:tabs>
        <w:tab w:val="center" w:leader="none" w:pos="4320"/>
        <w:tab w:val="right" w:leader="none" w:pos="8640"/>
        <w:tab w:val="right" w:leader="none" w:pos="9720"/>
      </w:tabs>
      <w:ind w:left="100" w:hanging="1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9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  <w14:docId w14:val="74830D89"/>
  <w15:docId w15:val="{6d690007-41de-462e-9492-e4447da21f8c}"/>
  <w:rsids>
    <w:rsidRoot w:val="74798FEC"/>
    <w:rsid w:val="74798FEC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uiPriority="6" w:qFormat="1"/>
    <w:lsdException w:name="heading 2" w:uiPriority="6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6" w:qFormat="1"/>
    <w:lsdException w:name="heading 8" w:uiPriority="6" w:qFormat="1"/>
    <w:lsdException w:name="heading 9" w:uiPriority="6" w:qFormat="1"/>
    <w:lsdException w:name="footnote text" w:uiPriority="6"/>
    <w:lsdException w:name="header" w:uiPriority="6"/>
    <w:lsdException w:name="footer" w:uiPriority="6"/>
    <w:lsdException w:name="caption" w:uiPriority="7" w:qFormat="1"/>
    <w:lsdException w:name="page number" w:uiPriority="6"/>
    <w:lsdException w:name="List" w:uiPriority="7"/>
    <w:lsdException w:name="Title" w:qFormat="1"/>
    <w:lsdException w:name="Default Paragraph Font" w:semiHidden="1"/>
    <w:lsdException w:name="Body Text" w:uiPriority="7"/>
    <w:lsdException w:name="Subtitle" w:qFormat="1"/>
    <w:lsdException w:name="Hyperlink" w:uiPriority="7"/>
    <w:lsdException w:name="FollowedHyperlink" w:uiPriority="7"/>
    <w:lsdException w:name="Strong" w:uiPriority="7" w:qFormat="1"/>
    <w:lsdException w:name="Emphasis" w:uiPriority="7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keepNext w:val="true"/>
      <w:widowControl/>
      <w:tabs>
        <w:tab w:val="left" w:leader="none" w:pos="1710"/>
      </w:tabs>
      <w:suppressAutoHyphens w:val="true"/>
      <w:bidi w:val="0"/>
      <w:jc w:val="both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6"/>
    <w:qFormat/>
    <w:pPr>
      <w:pBdr>
        <w:bottom w:val="single" w:color="000000" w:sz="4" w:space="0"/>
      </w:pBdr>
      <w:tabs>
        <w:tab w:val="left" w:leader="none" w:pos="0"/>
      </w:tabs>
      <w:spacing w:before="0" w:after="100"/>
      <w:outlineLvl w:val="0"/>
    </w:pPr>
    <w:rPr>
      <w:rFonts w:ascii="Arial" w:hAnsi="Arial" w:cs="Arial"/>
      <w:b/>
      <w:smallCaps/>
      <w:sz w:val="22"/>
    </w:rPr>
  </w:style>
  <w:style w:type="paragraph" w:styleId="Heading2">
    <w:name w:val="heading 2"/>
    <w:basedOn w:val="Normal"/>
    <w:next w:val="Normal"/>
    <w:uiPriority w:val="6"/>
    <w:qFormat/>
    <w:pPr>
      <w:keepLines/>
      <w:tabs>
        <w:tab w:val="left" w:leader="none" w:pos="0"/>
        <w:tab w:val="left" w:leader="none" w:pos="6480"/>
      </w:tabs>
      <w:jc w:val="left"/>
      <w:outlineLvl w:val="1"/>
    </w:pPr>
    <w:rPr>
      <w:bCs/>
    </w:rPr>
  </w:style>
  <w:style w:type="paragraph" w:styleId="Heading3">
    <w:name w:val="heading 3"/>
    <w:basedOn w:val="Normal"/>
    <w:next w:val="Normal"/>
    <w:uiPriority w:val="6"/>
    <w:qFormat/>
    <w:pPr>
      <w:pBdr>
        <w:bottom w:val="single" w:color="000000" w:sz="4" w:space="1"/>
      </w:pBdr>
      <w:tabs>
        <w:tab w:val="left" w:leader="none" w:pos="0"/>
        <w:tab w:val="center" w:leader="none" w:pos="4680"/>
        <w:tab w:val="right" w:leader="none" w:pos="9360"/>
      </w:tabs>
      <w:outlineLvl w:val="2"/>
    </w:pPr>
    <w:rPr>
      <w:rFonts w:ascii="Trajan" w:hAnsi="Trajan" w:cs="Trajan"/>
      <w:b/>
      <w:sz w:val="24"/>
    </w:rPr>
  </w:style>
  <w:style w:type="paragraph" w:styleId="Heading4">
    <w:name w:val="heading 4"/>
    <w:basedOn w:val="Normal"/>
    <w:next w:val="Normal"/>
    <w:uiPriority w:val="6"/>
    <w:qFormat/>
    <w:pPr>
      <w:tabs>
        <w:tab w:val="left" w:leader="none" w:pos="0"/>
        <w:tab w:val="left" w:leader="none" w:pos="1170"/>
        <w:tab w:val="center" w:leader="none" w:pos="4680"/>
        <w:tab w:val="right" w:leader="none" w:pos="9360"/>
      </w:tabs>
      <w:outlineLvl w:val="3"/>
    </w:pPr>
    <w:rPr>
      <w:rFonts w:ascii="Trajan" w:hAnsi="Trajan" w:cs="Trajan"/>
      <w:sz w:val="24"/>
    </w:rPr>
  </w:style>
  <w:style w:type="paragraph" w:styleId="Heading5">
    <w:name w:val="heading 5"/>
    <w:basedOn w:val="Normal"/>
    <w:next w:val="Normal"/>
    <w:uiPriority w:val="6"/>
    <w:qFormat/>
    <w:pPr>
      <w:tabs>
        <w:tab w:val="left" w:leader="none" w:pos="0"/>
      </w:tabs>
      <w:outlineLvl w:val="4"/>
    </w:pPr>
    <w:rPr>
      <w:rFonts w:ascii="Arial" w:hAnsi="Arial" w:cs="Arial"/>
      <w:b/>
      <w:sz w:val="22"/>
    </w:rPr>
  </w:style>
  <w:style w:type="paragraph" w:styleId="Heading6">
    <w:name w:val="heading 6"/>
    <w:basedOn w:val="Normal"/>
    <w:next w:val="Normal"/>
    <w:uiPriority w:val="6"/>
    <w:qFormat/>
    <w:pPr>
      <w:tabs>
        <w:tab w:val="left" w:leader="none" w:pos="0"/>
      </w:tabs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uiPriority w:val="6"/>
    <w:qFormat/>
    <w:pPr>
      <w:tabs>
        <w:tab w:val="left" w:leader="none" w:pos="0"/>
      </w:tabs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uiPriority w:val="6"/>
    <w:qFormat/>
    <w:pPr>
      <w:tabs>
        <w:tab w:val="left" w:leader="none" w:pos="0"/>
      </w:tabs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uiPriority w:val="6"/>
    <w:qFormat/>
    <w:pPr>
      <w:tabs>
        <w:tab w:val="left" w:leader="none" w:pos="0"/>
      </w:tabs>
      <w:spacing w:before="240" w:after="60"/>
      <w:outlineLvl w:val="8"/>
    </w:pPr>
    <w:rPr>
      <w:rFonts w:ascii="Arial" w:hAnsi="Arial" w:cs="Arial"/>
      <w:b/>
      <w:i/>
      <w:sz w:val="18"/>
    </w:rPr>
  </w:style>
  <w:style w:type="character" w:styleId="DefaultParagraphFont" w:default="1">
    <w:name w:val="Default Paragraph Font"/>
    <w:semiHidden/>
    <w:qFormat/>
    <w:rPr/>
  </w:style>
  <w:style w:type="character" w:styleId="WW8Num48z1" w:customStyle="1">
    <w:name w:val="WW8Num48z1"/>
    <w:uiPriority w:val="3"/>
    <w:qFormat/>
    <w:rPr>
      <w:rFonts w:ascii="Courier New" w:hAnsi="Courier New" w:cs="Courier New"/>
    </w:rPr>
  </w:style>
  <w:style w:type="character" w:styleId="WW8Num47z1" w:customStyle="1">
    <w:name w:val="WW8Num47z1"/>
    <w:uiPriority w:val="3"/>
    <w:qFormat/>
    <w:rPr>
      <w:rFonts w:ascii="Courier New" w:hAnsi="Courier New" w:cs="Courier New"/>
    </w:rPr>
  </w:style>
  <w:style w:type="character" w:styleId="WW8Num47z0" w:customStyle="1">
    <w:name w:val="WW8Num47z0"/>
    <w:uiPriority w:val="3"/>
    <w:qFormat/>
    <w:rPr>
      <w:rFonts w:ascii="Symbol" w:hAnsi="Symbol" w:cs="Symbol"/>
    </w:rPr>
  </w:style>
  <w:style w:type="character" w:styleId="WW8Num46z4" w:customStyle="1">
    <w:name w:val="WW8Num46z4"/>
    <w:uiPriority w:val="3"/>
    <w:qFormat/>
    <w:rPr>
      <w:rFonts w:ascii="Courier New" w:hAnsi="Courier New" w:cs="Courier New"/>
    </w:rPr>
  </w:style>
  <w:style w:type="character" w:styleId="WW8Num46z1" w:customStyle="1">
    <w:name w:val="WW8Num46z1"/>
    <w:uiPriority w:val="3"/>
    <w:qFormat/>
    <w:rPr>
      <w:rFonts w:ascii="Wingdings" w:hAnsi="Wingdings" w:cs="Wingdings"/>
    </w:rPr>
  </w:style>
  <w:style w:type="character" w:styleId="WW8Num46z0" w:customStyle="1">
    <w:name w:val="WW8Num46z0"/>
    <w:uiPriority w:val="3"/>
    <w:qFormat/>
    <w:rPr>
      <w:rFonts w:ascii="Symbol" w:hAnsi="Symbol" w:cs="Symbol"/>
    </w:rPr>
  </w:style>
  <w:style w:type="character" w:styleId="WW8Num45z1" w:customStyle="1">
    <w:name w:val="WW8Num45z1"/>
    <w:uiPriority w:val="3"/>
    <w:qFormat/>
    <w:rPr>
      <w:rFonts w:ascii="Courier New" w:hAnsi="Courier New" w:cs="Courier New"/>
    </w:rPr>
  </w:style>
  <w:style w:type="character" w:styleId="WW8Num43z0" w:customStyle="1">
    <w:name w:val="WW8Num43z0"/>
    <w:uiPriority w:val="3"/>
    <w:qFormat/>
    <w:rPr>
      <w:rFonts w:ascii="Symbol" w:hAnsi="Symbol" w:cs="Symbol"/>
    </w:rPr>
  </w:style>
  <w:style w:type="character" w:styleId="WW8Num41z4" w:customStyle="1">
    <w:name w:val="WW8Num41z4"/>
    <w:uiPriority w:val="3"/>
    <w:qFormat/>
    <w:rPr>
      <w:rFonts w:ascii="Courier New" w:hAnsi="Courier New" w:cs="Courier New"/>
    </w:rPr>
  </w:style>
  <w:style w:type="character" w:styleId="WW8Num40z1" w:customStyle="1">
    <w:name w:val="WW8Num40z1"/>
    <w:uiPriority w:val="3"/>
    <w:qFormat/>
    <w:rPr>
      <w:rFonts w:ascii="Courier New" w:hAnsi="Courier New" w:cs="Courier New"/>
    </w:rPr>
  </w:style>
  <w:style w:type="character" w:styleId="WW8Num40z0" w:customStyle="1">
    <w:name w:val="WW8Num40z0"/>
    <w:uiPriority w:val="3"/>
    <w:qFormat/>
    <w:rPr>
      <w:rFonts w:ascii="Symbol" w:hAnsi="Symbol" w:cs="Symbol"/>
    </w:rPr>
  </w:style>
  <w:style w:type="character" w:styleId="WW8Num39z2" w:customStyle="1">
    <w:name w:val="WW8Num39z2"/>
    <w:uiPriority w:val="3"/>
    <w:qFormat/>
    <w:rPr>
      <w:rFonts w:ascii="Wingdings" w:hAnsi="Wingdings" w:cs="Wingdings"/>
    </w:rPr>
  </w:style>
  <w:style w:type="character" w:styleId="WW8Num37z3" w:customStyle="1">
    <w:name w:val="WW8Num37z3"/>
    <w:uiPriority w:val="3"/>
    <w:qFormat/>
    <w:rPr>
      <w:rFonts w:ascii="Symbol" w:hAnsi="Symbol" w:cs="Symbol"/>
    </w:rPr>
  </w:style>
  <w:style w:type="character" w:styleId="WW8Num37z1" w:customStyle="1">
    <w:name w:val="WW8Num37z1"/>
    <w:uiPriority w:val="3"/>
    <w:qFormat/>
    <w:rPr>
      <w:rFonts w:ascii="Courier New" w:hAnsi="Courier New" w:cs="Courier New"/>
    </w:rPr>
  </w:style>
  <w:style w:type="character" w:styleId="WW8Num37z0" w:customStyle="1">
    <w:name w:val="WW8Num37z0"/>
    <w:uiPriority w:val="3"/>
    <w:qFormat/>
    <w:rPr>
      <w:rFonts w:ascii="Wingdings" w:hAnsi="Wingdings" w:cs="Wingdings"/>
    </w:rPr>
  </w:style>
  <w:style w:type="character" w:styleId="WW8Num36z1" w:customStyle="1">
    <w:name w:val="WW8Num36z1"/>
    <w:uiPriority w:val="3"/>
    <w:qFormat/>
    <w:rPr>
      <w:rFonts w:ascii="Courier New" w:hAnsi="Courier New" w:cs="Courier New"/>
    </w:rPr>
  </w:style>
  <w:style w:type="character" w:styleId="WW8Num36z0" w:customStyle="1">
    <w:name w:val="WW8Num36z0"/>
    <w:uiPriority w:val="3"/>
    <w:qFormat/>
    <w:rPr>
      <w:rFonts w:ascii="Symbol" w:hAnsi="Symbol" w:cs="Symbol"/>
    </w:rPr>
  </w:style>
  <w:style w:type="character" w:styleId="WW8Num35z0" w:customStyle="1">
    <w:name w:val="WW8Num35z0"/>
    <w:uiPriority w:val="3"/>
    <w:qFormat/>
    <w:rPr>
      <w:rFonts w:ascii="Wingdings" w:hAnsi="Wingdings" w:cs="Wingdings"/>
    </w:rPr>
  </w:style>
  <w:style w:type="character" w:styleId="WW8Num34z2" w:customStyle="1">
    <w:name w:val="WW8Num34z2"/>
    <w:uiPriority w:val="3"/>
    <w:qFormat/>
    <w:rPr>
      <w:rFonts w:ascii="Wingdings" w:hAnsi="Wingdings" w:cs="Wingdings"/>
    </w:rPr>
  </w:style>
  <w:style w:type="character" w:styleId="WW8Num34z0" w:customStyle="1">
    <w:name w:val="WW8Num34z0"/>
    <w:uiPriority w:val="3"/>
    <w:qFormat/>
    <w:rPr>
      <w:rFonts w:ascii="Symbol" w:hAnsi="Symbol" w:cs="Symbol"/>
    </w:rPr>
  </w:style>
  <w:style w:type="character" w:styleId="WW8Num33z2" w:customStyle="1">
    <w:name w:val="WW8Num33z2"/>
    <w:uiPriority w:val="3"/>
    <w:qFormat/>
    <w:rPr>
      <w:rFonts w:ascii="Wingdings" w:hAnsi="Wingdings" w:cs="Wingdings"/>
    </w:rPr>
  </w:style>
  <w:style w:type="character" w:styleId="WW8Num33z1" w:customStyle="1">
    <w:name w:val="WW8Num33z1"/>
    <w:uiPriority w:val="3"/>
    <w:qFormat/>
    <w:rPr>
      <w:rFonts w:ascii="Courier New" w:hAnsi="Courier New" w:cs="Courier New"/>
    </w:rPr>
  </w:style>
  <w:style w:type="character" w:styleId="WW8Num32z1" w:customStyle="1">
    <w:name w:val="WW8Num32z1"/>
    <w:uiPriority w:val="3"/>
    <w:qFormat/>
    <w:rPr>
      <w:rFonts w:ascii="Courier New" w:hAnsi="Courier New" w:cs="Courier New"/>
    </w:rPr>
  </w:style>
  <w:style w:type="character" w:styleId="WW8Num31z3" w:customStyle="1">
    <w:name w:val="WW8Num31z3"/>
    <w:uiPriority w:val="3"/>
    <w:qFormat/>
    <w:rPr>
      <w:rFonts w:ascii="Symbol" w:hAnsi="Symbol" w:cs="Symbol"/>
    </w:rPr>
  </w:style>
  <w:style w:type="character" w:styleId="WW8Num31z0" w:customStyle="1">
    <w:name w:val="WW8Num31z0"/>
    <w:uiPriority w:val="3"/>
    <w:qFormat/>
    <w:rPr>
      <w:rFonts w:ascii="Wingdings" w:hAnsi="Wingdings" w:cs="Wingdings"/>
    </w:rPr>
  </w:style>
  <w:style w:type="character" w:styleId="WW8Num30z1" w:customStyle="1">
    <w:name w:val="WW8Num30z1"/>
    <w:uiPriority w:val="3"/>
    <w:qFormat/>
    <w:rPr>
      <w:rFonts w:ascii="Courier New" w:hAnsi="Courier New" w:cs="Courier New"/>
    </w:rPr>
  </w:style>
  <w:style w:type="character" w:styleId="WW8Num29z1" w:customStyle="1">
    <w:name w:val="WW8Num29z1"/>
    <w:uiPriority w:val="3"/>
    <w:qFormat/>
    <w:rPr>
      <w:rFonts w:ascii="Courier New" w:hAnsi="Courier New" w:cs="Courier New"/>
    </w:rPr>
  </w:style>
  <w:style w:type="character" w:styleId="WW8Num49z0" w:customStyle="1">
    <w:name w:val="WW8Num49z0"/>
    <w:uiPriority w:val="3"/>
    <w:qFormat/>
    <w:rPr>
      <w:rFonts w:ascii="Symbol" w:hAnsi="Symbol" w:cs="Symbol"/>
    </w:rPr>
  </w:style>
  <w:style w:type="character" w:styleId="WW8Num28z0" w:customStyle="1">
    <w:name w:val="WW8Num28z0"/>
    <w:uiPriority w:val="3"/>
    <w:qFormat/>
    <w:rPr>
      <w:rFonts w:ascii="Symbol" w:hAnsi="Symbol" w:cs="Symbol"/>
      <w:b/>
      <w:i w:val="false"/>
      <w:color w:val="auto"/>
    </w:rPr>
  </w:style>
  <w:style w:type="character" w:styleId="WW8Num36z2" w:customStyle="1">
    <w:name w:val="WW8Num36z2"/>
    <w:uiPriority w:val="3"/>
    <w:qFormat/>
    <w:rPr>
      <w:rFonts w:ascii="Wingdings" w:hAnsi="Wingdings" w:cs="Wingdings"/>
    </w:rPr>
  </w:style>
  <w:style w:type="character" w:styleId="WW8Num27z0" w:customStyle="1">
    <w:name w:val="WW8Num27z0"/>
    <w:uiPriority w:val="3"/>
    <w:qFormat/>
    <w:rPr>
      <w:rFonts w:ascii="Symbol" w:hAnsi="Symbol" w:cs="Symbol"/>
      <w:b/>
      <w:i w:val="false"/>
      <w:color w:val="auto"/>
    </w:rPr>
  </w:style>
  <w:style w:type="character" w:styleId="WW8Num26z0" w:customStyle="1">
    <w:name w:val="WW8Num26z0"/>
    <w:uiPriority w:val="3"/>
    <w:qFormat/>
    <w:rPr>
      <w:rFonts w:ascii="Symbol" w:hAnsi="Symbol" w:cs="Symbol"/>
      <w:b/>
      <w:i w:val="false"/>
      <w:color w:val="auto"/>
    </w:rPr>
  </w:style>
  <w:style w:type="character" w:styleId="WW8Num24z0" w:customStyle="1">
    <w:name w:val="WW8Num24z0"/>
    <w:uiPriority w:val="3"/>
    <w:qFormat/>
    <w:rPr>
      <w:rFonts w:ascii="Symbol" w:hAnsi="Symbol" w:cs="Symbol"/>
    </w:rPr>
  </w:style>
  <w:style w:type="character" w:styleId="WW8Num48z3" w:customStyle="1">
    <w:name w:val="WW8Num48z3"/>
    <w:uiPriority w:val="3"/>
    <w:qFormat/>
    <w:rPr>
      <w:rFonts w:ascii="Symbol" w:hAnsi="Symbol" w:cs="Symbol"/>
    </w:rPr>
  </w:style>
  <w:style w:type="character" w:styleId="WW8Num41z0" w:customStyle="1">
    <w:name w:val="WW8Num41z0"/>
    <w:uiPriority w:val="3"/>
    <w:qFormat/>
    <w:rPr>
      <w:rFonts w:ascii="Wingdings" w:hAnsi="Wingdings" w:cs="Wingdings"/>
    </w:rPr>
  </w:style>
  <w:style w:type="character" w:styleId="WW8Num24z1" w:customStyle="1">
    <w:name w:val="WW8Num24z1"/>
    <w:uiPriority w:val="3"/>
    <w:qFormat/>
    <w:rPr>
      <w:rFonts w:ascii="Courier New" w:hAnsi="Courier New" w:cs="Courier New"/>
    </w:rPr>
  </w:style>
  <w:style w:type="character" w:styleId="WW8Num23z3" w:customStyle="1">
    <w:name w:val="WW8Num23z3"/>
    <w:uiPriority w:val="3"/>
    <w:qFormat/>
    <w:rPr>
      <w:rFonts w:ascii="Symbol" w:hAnsi="Symbol" w:cs="Symbol"/>
    </w:rPr>
  </w:style>
  <w:style w:type="character" w:styleId="WW8Num30z0" w:customStyle="1">
    <w:name w:val="WW8Num30z0"/>
    <w:uiPriority w:val="3"/>
    <w:qFormat/>
    <w:rPr>
      <w:rFonts w:ascii="Wingdings" w:hAnsi="Wingdings" w:cs="Wingdings"/>
    </w:rPr>
  </w:style>
  <w:style w:type="character" w:styleId="WW8Num23z0" w:customStyle="1">
    <w:name w:val="WW8Num23z0"/>
    <w:uiPriority w:val="3"/>
    <w:qFormat/>
    <w:rPr>
      <w:rFonts w:ascii="Wingdings" w:hAnsi="Wingdings" w:cs="Wingdings"/>
    </w:rPr>
  </w:style>
  <w:style w:type="character" w:styleId="WW8Num22z3" w:customStyle="1">
    <w:name w:val="WW8Num22z3"/>
    <w:uiPriority w:val="3"/>
    <w:qFormat/>
    <w:rPr>
      <w:rFonts w:ascii="Symbol" w:hAnsi="Symbol" w:cs="Symbol"/>
    </w:rPr>
  </w:style>
  <w:style w:type="character" w:styleId="WW8Num22z0" w:customStyle="1">
    <w:name w:val="WW8Num22z0"/>
    <w:uiPriority w:val="3"/>
    <w:qFormat/>
    <w:rPr>
      <w:rFonts w:ascii="Wingdings" w:hAnsi="Wingdings" w:cs="Wingdings"/>
    </w:rPr>
  </w:style>
  <w:style w:type="character" w:styleId="WW8Num30z3" w:customStyle="1">
    <w:name w:val="WW8Num30z3"/>
    <w:uiPriority w:val="3"/>
    <w:qFormat/>
    <w:rPr>
      <w:rFonts w:ascii="Symbol" w:hAnsi="Symbol" w:cs="Symbol"/>
    </w:rPr>
  </w:style>
  <w:style w:type="character" w:styleId="WW8Num21z3" w:customStyle="1">
    <w:name w:val="WW8Num21z3"/>
    <w:uiPriority w:val="3"/>
    <w:qFormat/>
    <w:rPr>
      <w:rFonts w:ascii="Symbol" w:hAnsi="Symbol" w:cs="Symbol"/>
    </w:rPr>
  </w:style>
  <w:style w:type="character" w:styleId="WW8Num34z1" w:customStyle="1">
    <w:name w:val="WW8Num34z1"/>
    <w:uiPriority w:val="3"/>
    <w:qFormat/>
    <w:rPr>
      <w:rFonts w:ascii="Courier New" w:hAnsi="Courier New" w:cs="Courier New"/>
    </w:rPr>
  </w:style>
  <w:style w:type="character" w:styleId="WW8Num21z1" w:customStyle="1">
    <w:name w:val="WW8Num21z1"/>
    <w:uiPriority w:val="3"/>
    <w:qFormat/>
    <w:rPr>
      <w:rFonts w:ascii="Courier New" w:hAnsi="Courier New" w:cs="Courier New"/>
    </w:rPr>
  </w:style>
  <w:style w:type="character" w:styleId="WW8Num49z1" w:customStyle="1">
    <w:name w:val="WW8Num49z1"/>
    <w:uiPriority w:val="3"/>
    <w:qFormat/>
    <w:rPr>
      <w:rFonts w:ascii="Courier New" w:hAnsi="Courier New" w:cs="Courier New"/>
    </w:rPr>
  </w:style>
  <w:style w:type="character" w:styleId="WW8Num22z1" w:customStyle="1">
    <w:name w:val="WW8Num22z1"/>
    <w:uiPriority w:val="3"/>
    <w:qFormat/>
    <w:rPr>
      <w:rFonts w:ascii="Courier New" w:hAnsi="Courier New" w:cs="Courier New"/>
    </w:rPr>
  </w:style>
  <w:style w:type="character" w:styleId="WW8Num21z0" w:customStyle="1">
    <w:name w:val="WW8Num21z0"/>
    <w:uiPriority w:val="3"/>
    <w:qFormat/>
    <w:rPr>
      <w:rFonts w:ascii="Wingdings" w:hAnsi="Wingdings" w:cs="Wingdings"/>
    </w:rPr>
  </w:style>
  <w:style w:type="character" w:styleId="WW8Num39z1" w:customStyle="1">
    <w:name w:val="WW8Num39z1"/>
    <w:uiPriority w:val="3"/>
    <w:qFormat/>
    <w:rPr>
      <w:rFonts w:ascii="Courier New" w:hAnsi="Courier New" w:cs="Courier New"/>
    </w:rPr>
  </w:style>
  <w:style w:type="character" w:styleId="WW8Num20z0" w:customStyle="1">
    <w:name w:val="WW8Num20z0"/>
    <w:uiPriority w:val="3"/>
    <w:qFormat/>
    <w:rPr>
      <w:rFonts w:ascii="Wingdings" w:hAnsi="Wingdings" w:cs="Wingdings"/>
    </w:rPr>
  </w:style>
  <w:style w:type="character" w:styleId="WW8Num19z1" w:customStyle="1">
    <w:name w:val="WW8Num19z1"/>
    <w:uiPriority w:val="3"/>
    <w:qFormat/>
    <w:rPr>
      <w:rFonts w:ascii="Courier New" w:hAnsi="Courier New" w:cs="Courier New"/>
    </w:rPr>
  </w:style>
  <w:style w:type="character" w:styleId="WW8Num19z0" w:customStyle="1">
    <w:name w:val="WW8Num19z0"/>
    <w:uiPriority w:val="3"/>
    <w:qFormat/>
    <w:rPr>
      <w:rFonts w:ascii="Symbol" w:hAnsi="Symbol" w:cs="Symbol"/>
    </w:rPr>
  </w:style>
  <w:style w:type="character" w:styleId="WW8Num18z2" w:customStyle="1">
    <w:name w:val="WW8Num18z2"/>
    <w:uiPriority w:val="3"/>
    <w:qFormat/>
    <w:rPr>
      <w:rFonts w:ascii="Wingdings" w:hAnsi="Wingdings" w:cs="Wingdings"/>
    </w:rPr>
  </w:style>
  <w:style w:type="character" w:styleId="WW8Num18z1" w:customStyle="1">
    <w:name w:val="WW8Num18z1"/>
    <w:uiPriority w:val="3"/>
    <w:qFormat/>
    <w:rPr>
      <w:rFonts w:ascii="Courier New" w:hAnsi="Courier New" w:cs="Courier New"/>
    </w:rPr>
  </w:style>
  <w:style w:type="character" w:styleId="WW8Num18z0" w:customStyle="1">
    <w:name w:val="WW8Num18z0"/>
    <w:uiPriority w:val="3"/>
    <w:qFormat/>
    <w:rPr>
      <w:rFonts w:ascii="Symbol" w:hAnsi="Symbol" w:cs="Symbol"/>
    </w:rPr>
  </w:style>
  <w:style w:type="character" w:styleId="WW8Num17z2" w:customStyle="1">
    <w:name w:val="WW8Num17z2"/>
    <w:uiPriority w:val="3"/>
    <w:qFormat/>
    <w:rPr>
      <w:rFonts w:ascii="Wingdings" w:hAnsi="Wingdings" w:cs="Wingdings"/>
    </w:rPr>
  </w:style>
  <w:style w:type="character" w:styleId="WW8Num17z1" w:customStyle="1">
    <w:name w:val="WW8Num17z1"/>
    <w:uiPriority w:val="3"/>
    <w:qFormat/>
    <w:rPr>
      <w:rFonts w:ascii="Courier New" w:hAnsi="Courier New" w:cs="Courier New"/>
    </w:rPr>
  </w:style>
  <w:style w:type="character" w:styleId="WW8Num17z0" w:customStyle="1">
    <w:name w:val="WW8Num17z0"/>
    <w:uiPriority w:val="3"/>
    <w:qFormat/>
    <w:rPr>
      <w:rFonts w:ascii="Symbol" w:hAnsi="Symbol" w:cs="Symbol"/>
    </w:rPr>
  </w:style>
  <w:style w:type="character" w:styleId="WW8Num49z2" w:customStyle="1">
    <w:name w:val="WW8Num49z2"/>
    <w:uiPriority w:val="3"/>
    <w:qFormat/>
    <w:rPr>
      <w:rFonts w:ascii="Wingdings" w:hAnsi="Wingdings" w:cs="Wingdings"/>
    </w:rPr>
  </w:style>
  <w:style w:type="character" w:styleId="WW8Num40z2" w:customStyle="1">
    <w:name w:val="WW8Num40z2"/>
    <w:uiPriority w:val="3"/>
    <w:qFormat/>
    <w:rPr>
      <w:rFonts w:ascii="Wingdings" w:hAnsi="Wingdings" w:cs="Wingdings"/>
    </w:rPr>
  </w:style>
  <w:style w:type="character" w:styleId="WW8Num39z0" w:customStyle="1">
    <w:name w:val="WW8Num39z0"/>
    <w:uiPriority w:val="3"/>
    <w:qFormat/>
    <w:rPr>
      <w:rFonts w:ascii="Symbol" w:hAnsi="Symbol" w:cs="Symbol"/>
    </w:rPr>
  </w:style>
  <w:style w:type="character" w:styleId="WW8Num15z2" w:customStyle="1">
    <w:name w:val="WW8Num15z2"/>
    <w:uiPriority w:val="3"/>
    <w:qFormat/>
    <w:rPr>
      <w:rFonts w:ascii="Wingdings" w:hAnsi="Wingdings" w:cs="Wingdings"/>
    </w:rPr>
  </w:style>
  <w:style w:type="character" w:styleId="WW8Num15z1" w:customStyle="1">
    <w:name w:val="WW8Num15z1"/>
    <w:uiPriority w:val="3"/>
    <w:qFormat/>
    <w:rPr>
      <w:rFonts w:ascii="Courier New" w:hAnsi="Courier New" w:cs="Courier New"/>
    </w:rPr>
  </w:style>
  <w:style w:type="character" w:styleId="WW8Num12z2" w:customStyle="1">
    <w:name w:val="WW8Num12z2"/>
    <w:uiPriority w:val="3"/>
    <w:qFormat/>
    <w:rPr>
      <w:rFonts w:ascii="Wingdings" w:hAnsi="Wingdings" w:cs="Wingdings"/>
    </w:rPr>
  </w:style>
  <w:style w:type="character" w:styleId="WW8Num12z1" w:customStyle="1">
    <w:name w:val="WW8Num12z1"/>
    <w:uiPriority w:val="3"/>
    <w:qFormat/>
    <w:rPr>
      <w:rFonts w:ascii="Courier New" w:hAnsi="Courier New" w:cs="Courier New"/>
    </w:rPr>
  </w:style>
  <w:style w:type="character" w:styleId="WW8Num29z2" w:customStyle="1">
    <w:name w:val="WW8Num29z2"/>
    <w:uiPriority w:val="3"/>
    <w:qFormat/>
    <w:rPr>
      <w:rFonts w:ascii="Wingdings" w:hAnsi="Wingdings" w:cs="Wingdings"/>
    </w:rPr>
  </w:style>
  <w:style w:type="character" w:styleId="WW8Num12z0" w:customStyle="1">
    <w:name w:val="WW8Num12z0"/>
    <w:uiPriority w:val="3"/>
    <w:qFormat/>
    <w:rPr>
      <w:rFonts w:ascii="Symbol" w:hAnsi="Symbol" w:cs="Symbol"/>
    </w:rPr>
  </w:style>
  <w:style w:type="character" w:styleId="WW8Num11z0" w:customStyle="1">
    <w:name w:val="WW8Num11z0"/>
    <w:uiPriority w:val="3"/>
    <w:qFormat/>
    <w:rPr>
      <w:rFonts w:ascii="Wingdings" w:hAnsi="Wingdings" w:cs="Wingdings"/>
    </w:rPr>
  </w:style>
  <w:style w:type="character" w:styleId="WW8Num32z0" w:customStyle="1">
    <w:name w:val="WW8Num32z0"/>
    <w:uiPriority w:val="3"/>
    <w:qFormat/>
    <w:rPr>
      <w:rFonts w:ascii="Symbol" w:hAnsi="Symbol" w:cs="Symbol"/>
    </w:rPr>
  </w:style>
  <w:style w:type="character" w:styleId="WW8Num10z1" w:customStyle="1">
    <w:name w:val="WW8Num10z1"/>
    <w:uiPriority w:val="3"/>
    <w:qFormat/>
    <w:rPr>
      <w:rFonts w:ascii="Courier New" w:hAnsi="Courier New" w:cs="Courier New"/>
    </w:rPr>
  </w:style>
  <w:style w:type="character" w:styleId="WW8Num24z2" w:customStyle="1">
    <w:name w:val="WW8Num24z2"/>
    <w:uiPriority w:val="3"/>
    <w:qFormat/>
    <w:rPr>
      <w:rFonts w:ascii="Wingdings" w:hAnsi="Wingdings" w:cs="Wingdings"/>
    </w:rPr>
  </w:style>
  <w:style w:type="character" w:styleId="WW8Num10z0" w:customStyle="1">
    <w:name w:val="WW8Num10z0"/>
    <w:uiPriority w:val="3"/>
    <w:qFormat/>
    <w:rPr>
      <w:rFonts w:ascii="Symbol" w:hAnsi="Symbol" w:cs="Symbol"/>
    </w:rPr>
  </w:style>
  <w:style w:type="character" w:styleId="FootnoteCharacters" w:customStyle="1">
    <w:name w:val="Footnote Characters"/>
    <w:uiPriority w:val="6"/>
    <w:qFormat/>
    <w:rPr>
      <w:vertAlign w:val="superscript"/>
    </w:rPr>
  </w:style>
  <w:style w:type="character" w:styleId="WW8Num19z2" w:customStyle="1">
    <w:name w:val="WW8Num19z2"/>
    <w:uiPriority w:val="3"/>
    <w:qFormat/>
    <w:rPr>
      <w:rFonts w:ascii="Wingdings" w:hAnsi="Wingdings" w:cs="Wingdings"/>
    </w:rPr>
  </w:style>
  <w:style w:type="character" w:styleId="WW8Num6z2" w:customStyle="1">
    <w:name w:val="WW8Num6z2"/>
    <w:uiPriority w:val="3"/>
    <w:qFormat/>
    <w:rPr>
      <w:rFonts w:ascii="Wingdings" w:hAnsi="Wingdings" w:cs="Wingdings"/>
    </w:rPr>
  </w:style>
  <w:style w:type="character" w:styleId="WW8Num6z1" w:customStyle="1">
    <w:name w:val="WW8Num6z1"/>
    <w:uiPriority w:val="3"/>
    <w:qFormat/>
    <w:rPr>
      <w:rFonts w:ascii="Courier New" w:hAnsi="Courier New" w:cs="Courier New"/>
    </w:rPr>
  </w:style>
  <w:style w:type="character" w:styleId="WW8Num2z2" w:customStyle="1">
    <w:name w:val="WW8Num2z2"/>
    <w:uiPriority w:val="3"/>
    <w:qFormat/>
    <w:rPr>
      <w:rFonts w:ascii="Wingdings" w:hAnsi="Wingdings" w:cs="Wingdings"/>
    </w:rPr>
  </w:style>
  <w:style w:type="character" w:styleId="WW8Num2z1" w:customStyle="1">
    <w:name w:val="WW8Num2z1"/>
    <w:uiPriority w:val="3"/>
    <w:qFormat/>
    <w:rPr>
      <w:rFonts w:ascii="Courier New" w:hAnsi="Courier New" w:cs="Courier New"/>
    </w:rPr>
  </w:style>
  <w:style w:type="character" w:styleId="WW8Num42z0" w:customStyle="1">
    <w:name w:val="WW8Num42z0"/>
    <w:uiPriority w:val="3"/>
    <w:qFormat/>
    <w:rPr>
      <w:rFonts w:ascii="Wingdings" w:hAnsi="Wingdings" w:cs="Wingdings"/>
    </w:rPr>
  </w:style>
  <w:style w:type="character" w:styleId="WW8Num9z0" w:customStyle="1">
    <w:name w:val="WW8Num9z0"/>
    <w:uiPriority w:val="3"/>
    <w:qFormat/>
    <w:rPr>
      <w:rFonts w:ascii="Symbol" w:hAnsi="Symbol" w:cs="Symbol"/>
    </w:rPr>
  </w:style>
  <w:style w:type="character" w:styleId="WW8Num8z0" w:customStyle="1">
    <w:name w:val="WW8Num8z0"/>
    <w:uiPriority w:val="3"/>
    <w:qFormat/>
    <w:rPr>
      <w:rFonts w:ascii="Symbol" w:hAnsi="Symbol" w:cs="Symbol"/>
    </w:rPr>
  </w:style>
  <w:style w:type="character" w:styleId="WW8Num31z1" w:customStyle="1">
    <w:name w:val="WW8Num31z1"/>
    <w:uiPriority w:val="3"/>
    <w:qFormat/>
    <w:rPr>
      <w:rFonts w:ascii="Courier New" w:hAnsi="Courier New" w:cs="Courier New"/>
    </w:rPr>
  </w:style>
  <w:style w:type="character" w:styleId="WW8Num23z1" w:customStyle="1">
    <w:name w:val="WW8Num23z1"/>
    <w:uiPriority w:val="3"/>
    <w:qFormat/>
    <w:rPr>
      <w:rFonts w:ascii="Courier New" w:hAnsi="Courier New" w:cs="Courier New"/>
    </w:rPr>
  </w:style>
  <w:style w:type="character" w:styleId="WW8Num7z0" w:customStyle="1">
    <w:name w:val="WW8Num7z0"/>
    <w:uiPriority w:val="3"/>
    <w:qFormat/>
    <w:rPr>
      <w:rFonts w:ascii="Symbol" w:hAnsi="Symbol" w:cs="Symbol"/>
    </w:rPr>
  </w:style>
  <w:style w:type="character" w:styleId="WW8Num5z0" w:customStyle="1">
    <w:name w:val="WW8Num5z0"/>
    <w:uiPriority w:val="3"/>
    <w:qFormat/>
    <w:rPr>
      <w:rFonts w:ascii="Symbol" w:hAnsi="Symbol" w:cs="Symbol"/>
    </w:rPr>
  </w:style>
  <w:style w:type="character" w:styleId="WW8Num45z0" w:customStyle="1">
    <w:name w:val="WW8Num45z0"/>
    <w:uiPriority w:val="3"/>
    <w:qFormat/>
    <w:rPr>
      <w:rFonts w:ascii="Wingdings" w:hAnsi="Wingdings" w:cs="Wingdings"/>
    </w:rPr>
  </w:style>
  <w:style w:type="character" w:styleId="WW8Num4z0" w:customStyle="1">
    <w:name w:val="WW8Num4z0"/>
    <w:uiPriority w:val="3"/>
    <w:qFormat/>
    <w:rPr>
      <w:rFonts w:ascii="Symbol" w:hAnsi="Symbol" w:cs="Symbol"/>
    </w:rPr>
  </w:style>
  <w:style w:type="character" w:styleId="WW8Num29z0" w:customStyle="1">
    <w:name w:val="WW8Num29z0"/>
    <w:uiPriority w:val="3"/>
    <w:qFormat/>
    <w:rPr>
      <w:rFonts w:ascii="Symbol" w:hAnsi="Symbol" w:cs="Symbol"/>
    </w:rPr>
  </w:style>
  <w:style w:type="character" w:styleId="WW8Num3z0" w:customStyle="1">
    <w:name w:val="WW8Num3z0"/>
    <w:uiPriority w:val="3"/>
    <w:qFormat/>
    <w:rPr>
      <w:rFonts w:ascii="Symbol" w:hAnsi="Symbol" w:cs="Symbol"/>
    </w:rPr>
  </w:style>
  <w:style w:type="character" w:styleId="WW8Num45z3" w:customStyle="1">
    <w:name w:val="WW8Num45z3"/>
    <w:uiPriority w:val="3"/>
    <w:qFormat/>
    <w:rPr>
      <w:rFonts w:ascii="Symbol" w:hAnsi="Symbol" w:cs="Symbol"/>
    </w:rPr>
  </w:style>
  <w:style w:type="character" w:styleId="WW8Num1z7" w:customStyle="1">
    <w:name w:val="WW8Num1z7"/>
    <w:uiPriority w:val="3"/>
    <w:qFormat/>
    <w:rPr/>
  </w:style>
  <w:style w:type="character" w:styleId="WW8Num1z6" w:customStyle="1">
    <w:name w:val="WW8Num1z6"/>
    <w:uiPriority w:val="3"/>
    <w:qFormat/>
    <w:rPr/>
  </w:style>
  <w:style w:type="character" w:styleId="WW8Num1z5" w:customStyle="1">
    <w:name w:val="WW8Num1z5"/>
    <w:uiPriority w:val="3"/>
    <w:qFormat/>
    <w:rPr/>
  </w:style>
  <w:style w:type="character" w:styleId="WW8Num1z4" w:customStyle="1">
    <w:name w:val="WW8Num1z4"/>
    <w:uiPriority w:val="3"/>
    <w:qFormat/>
    <w:rPr/>
  </w:style>
  <w:style w:type="character" w:styleId="WW8Num1z2" w:customStyle="1">
    <w:name w:val="WW8Num1z2"/>
    <w:uiPriority w:val="3"/>
    <w:qFormat/>
    <w:rPr/>
  </w:style>
  <w:style w:type="character" w:styleId="WW8Num25z0" w:customStyle="1">
    <w:name w:val="WW8Num25z0"/>
    <w:uiPriority w:val="3"/>
    <w:qFormat/>
    <w:rPr>
      <w:rFonts w:ascii="Wingdings" w:hAnsi="Wingdings" w:cs="Wingdings"/>
    </w:rPr>
  </w:style>
  <w:style w:type="character" w:styleId="WW8Num1z1" w:customStyle="1">
    <w:name w:val="WW8Num1z1"/>
    <w:uiPriority w:val="3"/>
    <w:qFormat/>
    <w:rPr/>
  </w:style>
  <w:style w:type="character" w:styleId="WW8Num1z0" w:customStyle="1">
    <w:name w:val="WW8Num1z0"/>
    <w:uiPriority w:val="3"/>
    <w:qFormat/>
    <w:rPr/>
  </w:style>
  <w:style w:type="character" w:styleId="WW8Num6z0" w:customStyle="1">
    <w:name w:val="WW8Num6z0"/>
    <w:uiPriority w:val="3"/>
    <w:qFormat/>
    <w:rPr>
      <w:rFonts w:ascii="Symbol" w:hAnsi="Symbol" w:cs="Symbol"/>
    </w:rPr>
  </w:style>
  <w:style w:type="character" w:styleId="WW8Num14z0" w:customStyle="1">
    <w:name w:val="WW8Num14z0"/>
    <w:uiPriority w:val="3"/>
    <w:qFormat/>
    <w:rPr>
      <w:rFonts w:ascii="Symbol" w:hAnsi="Symbol" w:cs="Symbol"/>
      <w:b/>
      <w:i w:val="false"/>
      <w:color w:val="auto"/>
    </w:rPr>
  </w:style>
  <w:style w:type="character" w:styleId="WW8Num2z0" w:customStyle="1">
    <w:name w:val="WW8Num2z0"/>
    <w:uiPriority w:val="3"/>
    <w:qFormat/>
    <w:rPr>
      <w:rFonts w:ascii="Symbol" w:hAnsi="Symbol" w:cs="Symbol"/>
    </w:rPr>
  </w:style>
  <w:style w:type="character" w:styleId="WW8Num47z2" w:customStyle="1">
    <w:name w:val="WW8Num47z2"/>
    <w:uiPriority w:val="3"/>
    <w:qFormat/>
    <w:rPr>
      <w:rFonts w:ascii="Wingdings" w:hAnsi="Wingdings" w:cs="Wingdings"/>
    </w:rPr>
  </w:style>
  <w:style w:type="character" w:styleId="WW8Num44z3" w:customStyle="1">
    <w:name w:val="WW8Num44z3"/>
    <w:uiPriority w:val="3"/>
    <w:qFormat/>
    <w:rPr>
      <w:rFonts w:ascii="Symbol" w:hAnsi="Symbol" w:cs="Symbol"/>
    </w:rPr>
  </w:style>
  <w:style w:type="character" w:styleId="Strong">
    <w:name w:val="Strong"/>
    <w:uiPriority w:val="7"/>
    <w:qFormat/>
    <w:rPr>
      <w:b/>
      <w:bCs/>
    </w:rPr>
  </w:style>
  <w:style w:type="character" w:styleId="WW8Num1z8" w:customStyle="1">
    <w:name w:val="WW8Num1z8"/>
    <w:uiPriority w:val="3"/>
    <w:qFormat/>
    <w:rPr/>
  </w:style>
  <w:style w:type="character" w:styleId="Pagenumber">
    <w:name w:val="page number"/>
    <w:basedOn w:val="DefaultParagraphFont1"/>
    <w:uiPriority w:val="6"/>
    <w:qFormat/>
    <w:rPr/>
  </w:style>
  <w:style w:type="character" w:styleId="InternetLink">
    <w:name w:val="Internet Link"/>
    <w:uiPriority w:val="7"/>
    <w:rPr>
      <w:color w:val="0000FF"/>
      <w:u w:val="single"/>
    </w:rPr>
  </w:style>
  <w:style w:type="character" w:styleId="DefaultParagraphFont1" w:customStyle="1">
    <w:name w:val="Default Paragraph Font1"/>
    <w:uiPriority w:val="6"/>
    <w:qFormat/>
    <w:rPr/>
  </w:style>
  <w:style w:type="character" w:styleId="WW8Num32z2" w:customStyle="1">
    <w:name w:val="WW8Num32z2"/>
    <w:uiPriority w:val="3"/>
    <w:qFormat/>
    <w:rPr>
      <w:rFonts w:ascii="Wingdings" w:hAnsi="Wingdings" w:cs="Wingdings"/>
    </w:rPr>
  </w:style>
  <w:style w:type="character" w:styleId="FollowedHyperlink">
    <w:name w:val="FollowedHyperlink"/>
    <w:uiPriority w:val="7"/>
    <w:qFormat/>
    <w:rPr>
      <w:color w:val="800080"/>
      <w:u w:val="single"/>
    </w:rPr>
  </w:style>
  <w:style w:type="character" w:styleId="WW8Num10z2" w:customStyle="1">
    <w:name w:val="WW8Num10z2"/>
    <w:uiPriority w:val="3"/>
    <w:qFormat/>
    <w:rPr>
      <w:rFonts w:ascii="Wingdings" w:hAnsi="Wingdings" w:cs="Wingdings"/>
    </w:rPr>
  </w:style>
  <w:style w:type="character" w:styleId="Emphasis">
    <w:name w:val="Emphasis"/>
    <w:uiPriority w:val="7"/>
    <w:qFormat/>
    <w:rPr>
      <w:i/>
      <w:iCs/>
    </w:rPr>
  </w:style>
  <w:style w:type="character" w:styleId="WW8Num48z0" w:customStyle="1">
    <w:name w:val="WW8Num48z0"/>
    <w:uiPriority w:val="3"/>
    <w:qFormat/>
    <w:rPr>
      <w:rFonts w:ascii="Wingdings" w:hAnsi="Wingdings" w:cs="Wingdings"/>
    </w:rPr>
  </w:style>
  <w:style w:type="character" w:styleId="WW8Num44z1" w:customStyle="1">
    <w:name w:val="WW8Num44z1"/>
    <w:uiPriority w:val="3"/>
    <w:qFormat/>
    <w:rPr>
      <w:rFonts w:ascii="Courier New" w:hAnsi="Courier New" w:cs="Courier New"/>
    </w:rPr>
  </w:style>
  <w:style w:type="character" w:styleId="WW8Num41z1" w:customStyle="1">
    <w:name w:val="WW8Num41z1"/>
    <w:uiPriority w:val="3"/>
    <w:qFormat/>
    <w:rPr>
      <w:rFonts w:ascii="Symbol" w:hAnsi="Symbol" w:cs="Symbol"/>
    </w:rPr>
  </w:style>
  <w:style w:type="character" w:styleId="WW8Num38z0" w:customStyle="1">
    <w:name w:val="WW8Num38z0"/>
    <w:uiPriority w:val="3"/>
    <w:qFormat/>
    <w:rPr>
      <w:rFonts w:ascii="Wingdings" w:hAnsi="Wingdings" w:cs="Wingdings"/>
    </w:rPr>
  </w:style>
  <w:style w:type="character" w:styleId="WW8Num1z3" w:customStyle="1">
    <w:name w:val="WW8Num1z3"/>
    <w:uiPriority w:val="3"/>
    <w:qFormat/>
    <w:rPr/>
  </w:style>
  <w:style w:type="character" w:styleId="WW8Num16z0" w:customStyle="1">
    <w:name w:val="WW8Num16z0"/>
    <w:uiPriority w:val="3"/>
    <w:qFormat/>
    <w:rPr>
      <w:rFonts w:ascii="Symbol" w:hAnsi="Symbol" w:cs="Symbol"/>
      <w:b/>
      <w:i w:val="false"/>
      <w:color w:val="auto"/>
    </w:rPr>
  </w:style>
  <w:style w:type="character" w:styleId="WW8Num15z0" w:customStyle="1">
    <w:name w:val="WW8Num15z0"/>
    <w:uiPriority w:val="3"/>
    <w:qFormat/>
    <w:rPr>
      <w:rFonts w:ascii="Symbol" w:hAnsi="Symbol" w:cs="Symbol"/>
    </w:rPr>
  </w:style>
  <w:style w:type="character" w:styleId="WW8Num13z0" w:customStyle="1">
    <w:name w:val="WW8Num13z0"/>
    <w:uiPriority w:val="3"/>
    <w:qFormat/>
    <w:rPr>
      <w:rFonts w:ascii="Wingdings" w:hAnsi="Wingdings" w:cs="Wingdings"/>
    </w:rPr>
  </w:style>
  <w:style w:type="character" w:styleId="WW8Num33z0" w:customStyle="1">
    <w:name w:val="WW8Num33z0"/>
    <w:uiPriority w:val="3"/>
    <w:qFormat/>
    <w:rPr>
      <w:rFonts w:ascii="Symbol" w:hAnsi="Symbol" w:cs="Symbol"/>
    </w:rPr>
  </w:style>
  <w:style w:type="character" w:styleId="WW8Num44z0" w:customStyle="1">
    <w:name w:val="WW8Num44z0"/>
    <w:uiPriority w:val="3"/>
    <w:qFormat/>
    <w:rPr>
      <w:rFonts w:ascii="Wingdings" w:hAnsi="Wingdings" w:cs="Wingdings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Times New Roman" w:hAnsi="Times New Roman" w:eastAsia="Times New Roman" w:cs="Times New Roman"/>
      <w:sz w:val="22"/>
      <w:szCs w:val="22"/>
      <w:lang w:val="en-US"/>
    </w:rPr>
  </w:style>
  <w:style w:type="character" w:styleId="ListLabel14">
    <w:name w:val="ListLabel 14"/>
    <w:qFormat/>
    <w:rPr/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eastAsia="Times New Roman" w:cs="Times New Roman"/>
      <w:sz w:val="22"/>
      <w:szCs w:val="22"/>
      <w:lang w:val="en-US"/>
    </w:rPr>
  </w:style>
  <w:style w:type="character" w:styleId="ListLabel25">
    <w:name w:val="ListLabel 25"/>
    <w:qFormat/>
    <w:rPr/>
  </w:style>
  <w:style w:type="character" w:styleId="ListLabel26">
    <w:name w:val="ListLabel 26"/>
    <w:qFormat/>
    <w:rPr>
      <w:rFonts w:eastAsia="Times New Roman" w:cs="Times New Roman"/>
      <w:color w:val="000000"/>
      <w:sz w:val="22"/>
      <w:szCs w:val="22"/>
      <w:u w:val="none"/>
      <w:lang w:val="en-US"/>
    </w:rPr>
  </w:style>
  <w:style w:type="paragraph" w:styleId="Heading" w:customStyle="1">
    <w:name w:val="Heading"/>
    <w:basedOn w:val="Normal"/>
    <w:next w:val="TextBody"/>
    <w:uiPriority w:val="6"/>
    <w:qFormat/>
    <w:pPr>
      <w:spacing w:before="0" w:after="180"/>
      <w:jc w:val="center"/>
    </w:pPr>
    <w:rPr>
      <w:rFonts w:ascii="Arial" w:hAnsi="Arial" w:cs="Arial"/>
      <w:b/>
      <w:sz w:val="24"/>
    </w:rPr>
  </w:style>
  <w:style w:type="paragraph" w:styleId="TextBody">
    <w:name w:val="Body Text"/>
    <w:basedOn w:val="Normal"/>
    <w:uiPriority w:val="7"/>
    <w:pPr>
      <w:spacing w:before="0" w:after="140" w:line="276" w:lineRule="auto"/>
    </w:pPr>
    <w:rPr/>
  </w:style>
  <w:style w:type="paragraph" w:styleId="List">
    <w:name w:val="List"/>
    <w:basedOn w:val="TextBody"/>
    <w:uiPriority w:val="7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6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uiPriority w:val="6"/>
    <w:qFormat/>
    <w:pPr>
      <w:suppressLineNumbers/>
    </w:pPr>
    <w:rPr/>
  </w:style>
  <w:style w:type="paragraph" w:styleId="TableHeading" w:customStyle="1">
    <w:name w:val="Table Heading"/>
    <w:basedOn w:val="TableContents"/>
    <w:uiPriority w:val="6"/>
    <w:qFormat/>
    <w:pPr>
      <w:jc w:val="center"/>
    </w:pPr>
    <w:rPr>
      <w:b/>
      <w:bCs/>
    </w:rPr>
  </w:style>
  <w:style w:type="paragraph" w:styleId="IndentedWithDate" w:customStyle="1">
    <w:name w:val="IndentedWithDate"/>
    <w:basedOn w:val="IndentedNormal"/>
    <w:uiPriority w:val="6"/>
    <w:qFormat/>
    <w:pPr>
      <w:tabs>
        <w:tab w:val="left" w:leader="none" w:pos="1728"/>
      </w:tabs>
    </w:pPr>
    <w:rPr/>
  </w:style>
  <w:style w:type="paragraph" w:styleId="NormalWeb1" w:customStyle="1">
    <w:name w:val="Normal (Web)1"/>
    <w:basedOn w:val="Normal"/>
    <w:uiPriority w:val="7"/>
    <w:qFormat/>
    <w:pPr>
      <w:keepNext w:val="false"/>
      <w:spacing w:before="100" w:after="100"/>
      <w:jc w:val="left"/>
    </w:pPr>
    <w:rPr>
      <w:rFonts w:ascii="Verdana" w:hAnsi="Verdana" w:eastAsia="Arial Unicode MS" w:cs="Arial Unicode MS"/>
      <w:kern w:val="0"/>
    </w:rPr>
  </w:style>
  <w:style w:type="paragraph" w:styleId="Publications" w:customStyle="1">
    <w:name w:val="Publications"/>
    <w:basedOn w:val="Normal"/>
    <w:uiPriority w:val="6"/>
    <w:qFormat/>
    <w:pPr>
      <w:spacing w:before="0" w:after="40"/>
      <w:ind w:left="576" w:hanging="288"/>
    </w:pPr>
    <w:rPr/>
  </w:style>
  <w:style w:type="paragraph" w:styleId="IndentedNormal" w:customStyle="1">
    <w:name w:val="Indented Normal"/>
    <w:basedOn w:val="Normal"/>
    <w:uiPriority w:val="6"/>
    <w:qFormat/>
    <w:pPr>
      <w:keepLines/>
    </w:pPr>
    <w:rPr>
      <w:szCs w:val="24"/>
    </w:rPr>
  </w:style>
  <w:style w:type="paragraph" w:styleId="Name" w:customStyle="1">
    <w:name w:val="Name"/>
    <w:basedOn w:val="Heading"/>
    <w:uiPriority w:val="6"/>
    <w:qFormat/>
    <w:pPr>
      <w:spacing w:before="0" w:after="100" w:line="360" w:lineRule="auto"/>
    </w:pPr>
    <w:rPr>
      <w:smallCaps/>
      <w:sz w:val="28"/>
    </w:rPr>
  </w:style>
  <w:style w:type="paragraph" w:styleId="Footnote">
    <w:name w:val="Footnote Text"/>
    <w:basedOn w:val="Normal"/>
    <w:uiPriority w:val="6"/>
    <w:pPr/>
    <w:rPr/>
  </w:style>
  <w:style w:type="paragraph" w:styleId="Footer">
    <w:name w:val="footer"/>
    <w:basedOn w:val="Normal"/>
    <w:uiPriority w:val="6"/>
    <w:pPr>
      <w:tabs>
        <w:tab w:val="center" w:leader="none" w:pos="4320"/>
        <w:tab w:val="right" w:leader="none" w:pos="8640"/>
      </w:tabs>
    </w:pPr>
    <w:rPr/>
  </w:style>
  <w:style w:type="paragraph" w:styleId="Caption1">
    <w:name w:val="caption"/>
    <w:basedOn w:val="Normal"/>
    <w:uiPriority w:val="7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basedOn w:val="Normal"/>
    <w:uiPriority w:val="6"/>
    <w:pPr>
      <w:tabs>
        <w:tab w:val="center" w:leader="none" w:pos="4320"/>
        <w:tab w:val="right" w:leader="none" w:pos="8640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://github.com/mmdaz" TargetMode="External" Id="rId6" /><Relationship Type="http://schemas.openxmlformats.org/officeDocument/2006/relationships/footer" Target="footer1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hyperlink" Target="https://www.linkedin.com/in/muhammad-azhdari-064a14158/" TargetMode="External" Id="Rad801c4096ba4a71" /><Relationship Type="http://schemas.openxmlformats.org/officeDocument/2006/relationships/hyperlink" Target="http://github.com/mmdaz" TargetMode="External" Id="Ra1908c2eb1844b65" /><Relationship Type="http://schemas.openxmlformats.org/officeDocument/2006/relationships/hyperlink" Target="https://www.linkedin.com/in/muhammad-azhdari-064a14158" TargetMode="External" Id="R4236b64867224a66" /><Relationship Type="http://schemas.openxmlformats.org/officeDocument/2006/relationships/hyperlink" Target="https://virgool.io/@mmdaz" TargetMode="External" Id="R1984582f4ec049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2019-10-28T13:47:47.0000000Z</dcterms:created>
  <dc:creator>Muhammad Azhdari</dc:creator>
  <dc:description/>
  <keywords>C C++ UNIX LINUX six Sigma Firmware Distributed and Real-time systems Embedded System Database SQL. Oracle Java HTML UML</keywords>
  <dc:language>en-GB</dc:language>
  <lastModifiedBy>Muhammad Azhdari</lastModifiedBy>
  <lastPrinted>2006-01-13T01:42:00.0000000Z</lastPrinted>
  <dcterms:modified xsi:type="dcterms:W3CDTF">2019-11-11T16:12:50.1018452Z</dcterms:modified>
  <revision>18</revision>
  <dc:subject>Resmume</dc:subject>
  <dc:title>Rashmi Raj's 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1033-10.1.0.6757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